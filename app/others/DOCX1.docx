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320" w:after="0"/>
        <w:ind w:left="0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24.1pt;height:78.1pt">
            <v:imagedata r:id="rId4" o:title=""/>
            <w10:anchorlock/>
          </v:shape>
        </w:pict>
      </w:r>
    </w:p>
    <w:p>
      <w:pPr>
        <w:bidi w:val="0"/>
        <w:spacing w:before="6" w:after="0" w:line="313" w:lineRule="atLeast"/>
        <w:ind w:left="6371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8"/>
          <w:szCs w:val="28"/>
          <w:u w:val="none"/>
          <w:rtl w:val="0"/>
        </w:rPr>
        <w:t xml:space="preserve">Bratislava, Slovakia </w:t>
      </w:r>
    </w:p>
    <w:p>
      <w:pPr>
        <w:bidi w:val="0"/>
        <w:spacing w:before="1698" w:after="0" w:line="1015" w:lineRule="atLeast"/>
        <w:ind w:left="473" w:right="134" w:firstLine="0"/>
        <w:jc w:val="center"/>
        <w:outlineLvl w:val="9"/>
      </w:pPr>
      <w:r>
        <w:rPr>
          <w:rFonts w:ascii="Arial Black" w:eastAsia="Arial Black" w:hAnsi="Arial Black" w:cs="Arial Black"/>
          <w:b w:val="0"/>
          <w:bCs w:val="0"/>
          <w:i w:val="0"/>
          <w:iCs w:val="0"/>
          <w:color w:val="000000"/>
          <w:spacing w:val="0"/>
          <w:sz w:val="72"/>
          <w:szCs w:val="72"/>
          <w:u w:val="single"/>
          <w:rtl w:val="0"/>
        </w:rPr>
        <w:t>ACADEMIC WRITING GUIDE</w:t>
      </w:r>
      <w:r>
        <w:rPr>
          <w:rFonts w:ascii="Arial Black" w:eastAsia="Arial Black" w:hAnsi="Arial Black" w:cs="Arial Black"/>
          <w:b w:val="0"/>
          <w:bCs w:val="0"/>
          <w:i w:val="0"/>
          <w:iCs w:val="0"/>
          <w:color w:val="000000"/>
          <w:spacing w:val="0"/>
          <w:sz w:val="72"/>
          <w:szCs w:val="72"/>
          <w:u w:val="none"/>
          <w:rtl w:val="0"/>
        </w:rPr>
        <w:t xml:space="preserve"> </w:t>
      </w:r>
      <w:r>
        <w:pict>
          <v:shape id="_x0000_s1076" type="#_x0000_t75" style="width:446pt;height:29pt;margin-top:219.92pt;margin-left:62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1554" w:after="0" w:line="1153" w:lineRule="atLeast"/>
        <w:ind w:left="2468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90"/>
          <w:szCs w:val="90"/>
          <w:u w:val="none"/>
          <w:rtl w:val="0"/>
        </w:rPr>
        <w:t>2</w:t>
      </w:r>
      <w:r>
        <w:rPr>
          <w:rFonts w:ascii="Verdana" w:eastAsia="Verdana" w:hAnsi="Verdana" w:cs="Verdana"/>
          <w:b/>
          <w:bCs/>
          <w:i w:val="0"/>
          <w:iCs w:val="0"/>
          <w:color w:val="C0C0C0"/>
          <w:spacing w:val="0"/>
          <w:sz w:val="90"/>
          <w:szCs w:val="90"/>
          <w:u w:val="none"/>
          <w:rtl w:val="0"/>
        </w:rPr>
        <w:t>2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90"/>
          <w:szCs w:val="90"/>
          <w:u w:val="none"/>
          <w:rtl w:val="0"/>
        </w:rPr>
        <w:t>0</w:t>
      </w:r>
      <w:r>
        <w:rPr>
          <w:rFonts w:ascii="Verdana" w:eastAsia="Verdana" w:hAnsi="Verdana" w:cs="Verdana"/>
          <w:b/>
          <w:bCs/>
          <w:i w:val="0"/>
          <w:iCs w:val="0"/>
          <w:color w:val="C0C0C0"/>
          <w:spacing w:val="0"/>
          <w:sz w:val="90"/>
          <w:szCs w:val="90"/>
          <w:u w:val="none"/>
          <w:rtl w:val="0"/>
        </w:rPr>
        <w:t>0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90"/>
          <w:szCs w:val="90"/>
          <w:u w:val="none"/>
          <w:rtl w:val="0"/>
        </w:rPr>
        <w:t>1</w:t>
      </w:r>
      <w:r>
        <w:rPr>
          <w:rFonts w:ascii="Verdana" w:eastAsia="Verdana" w:hAnsi="Verdana" w:cs="Verdana"/>
          <w:b/>
          <w:bCs/>
          <w:i w:val="0"/>
          <w:iCs w:val="0"/>
          <w:color w:val="C0C0C0"/>
          <w:spacing w:val="0"/>
          <w:sz w:val="90"/>
          <w:szCs w:val="90"/>
          <w:u w:val="none"/>
          <w:rtl w:val="0"/>
        </w:rPr>
        <w:t>1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90"/>
          <w:szCs w:val="90"/>
          <w:u w:val="none"/>
          <w:rtl w:val="0"/>
        </w:rPr>
        <w:t>0</w:t>
      </w:r>
      <w:r>
        <w:rPr>
          <w:rFonts w:ascii="Verdana" w:eastAsia="Verdana" w:hAnsi="Verdana" w:cs="Verdana"/>
          <w:b/>
          <w:bCs/>
          <w:i w:val="0"/>
          <w:iCs w:val="0"/>
          <w:color w:val="C0C0C0"/>
          <w:spacing w:val="0"/>
          <w:sz w:val="90"/>
          <w:szCs w:val="90"/>
          <w:u w:val="none"/>
          <w:rtl w:val="0"/>
        </w:rPr>
        <w:t>0</w:t>
      </w:r>
      <w:r>
        <w:rPr>
          <w:rFonts w:ascii="Verdana" w:eastAsia="Verdana" w:hAnsi="Verdana" w:cs="Verdana"/>
          <w:b/>
          <w:bCs/>
          <w:i w:val="0"/>
          <w:iCs w:val="0"/>
          <w:color w:val="auto"/>
          <w:spacing w:val="0"/>
          <w:sz w:val="90"/>
          <w:szCs w:val="90"/>
          <w:u w:val="none"/>
          <w:rtl w:val="0"/>
        </w:rPr>
        <w:t xml:space="preserve">  </w:t>
      </w:r>
      <w:r>
        <w:pict>
          <v:shape id="_x0000_s1077" type="#_x0000_t75" style="width:446pt;height:29pt;margin-top:129.53pt;margin-left:62pt;mso-position-horizontal-relative:page;position:absolute;z-index:251659264">
            <v:imagedata r:id="rId6" o:title=""/>
            <w10:anchorlock/>
          </v:shape>
        </w:pict>
      </w:r>
    </w:p>
    <w:p>
      <w:pPr>
        <w:bidi w:val="0"/>
        <w:spacing w:before="1027" w:after="0" w:line="535" w:lineRule="atLeast"/>
        <w:ind w:left="1412" w:right="1134" w:firstLine="125"/>
        <w:jc w:val="left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44"/>
          <w:szCs w:val="44"/>
          <w:u w:val="none"/>
          <w:rtl w:val="0"/>
        </w:rPr>
        <w:t>A Step-by-Step Guide to  Writing Academic Papers</w:t>
      </w:r>
    </w:p>
    <w:p>
      <w:pPr>
        <w:bidi w:val="0"/>
        <w:spacing w:before="2379" w:after="0" w:line="341" w:lineRule="atLeast"/>
        <w:ind w:left="622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8"/>
          <w:szCs w:val="28"/>
          <w:u w:val="none"/>
          <w:rtl w:val="0"/>
        </w:rPr>
        <w:t xml:space="preserve">by Anne Whitaker </w:t>
      </w:r>
    </w:p>
    <w:p>
      <w:pPr>
        <w:bidi w:val="0"/>
        <w:spacing w:before="0" w:after="0" w:line="341" w:lineRule="atLeast"/>
        <w:ind w:left="6426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8"/>
          <w:szCs w:val="28"/>
          <w:u w:val="none"/>
          <w:rtl w:val="0"/>
        </w:rPr>
        <w:t>September 2009</w:t>
      </w:r>
    </w:p>
    <w:p>
      <w:pPr>
        <w:bidi w:val="0"/>
        <w:spacing w:before="349" w:after="0" w:line="514" w:lineRule="atLeast"/>
        <w:ind w:left="5505" w:right="-200" w:firstLine="0"/>
        <w:jc w:val="both"/>
        <w:outlineLvl w:val="9"/>
      </w:pPr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Table of Contents </w:t>
      </w:r>
      <w:r>
        <w:pict>
          <v:shape id="_x0000_s1078" type="#_x0000_t75" style="width:466pt;height:31pt;margin-top:15pt;margin-left:65pt;mso-position-horizontal-relative:page;position:absolute;z-index:251660288">
            <v:imagedata r:id="rId7" o:title=""/>
            <w10:anchorlock/>
          </v:shape>
        </w:pict>
      </w:r>
    </w:p>
    <w:p>
      <w:pPr>
        <w:bidi w:val="0"/>
        <w:spacing w:before="320" w:after="0" w:line="386" w:lineRule="atLeast"/>
        <w:ind w:left="0" w:right="-146" w:firstLine="0"/>
        <w:jc w:val="both"/>
        <w:outlineLvl w:val="9"/>
      </w:pPr>
      <w:hyperlink w:anchor="_page2_x69.00_y72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Why Academic Writing ............................................................................ 2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4_x69.00_y247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The Writing Process ................................................................................ 4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4_x69.00_y582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Choosing and Narrowing a Topic ............................................................. 4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6_x69.00_y363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Thinking (Brainstorming)........................................................................ 6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6_x69.00_y483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Doing Research ....................................................................................... 6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7_x69.00_y84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Thesis Statement .................................................................................... 7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7_x69.00_y448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Planning – Basic Outline ......................................................................... 7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9_x69.00_y388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Planning – Taking Notes ......................................................................... 9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0_x69.00_y386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Planning – Detailed Outline ................................................................... 10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3_x69.00_y72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Writing the First Draft ........................................................................... 13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3_x69.00_y374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The Introduction ................................................................................... 13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4_x69.00_y424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Body Paragraphs ................................................................................... 14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5_x69.00_y660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The Conclusion ...................................................................................... 15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6_x69.00_y506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Connection between Ideas .................................................................... 16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7_x69.00_y560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Revising ................................................................................................ 17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8_x69.00_y509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Editing .................................................................................................. 18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19_x69.00_y651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Proofreading ......................................................................................... 19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20_x69.00_y278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Paper Checklist ..................................................................................... 20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21_x69.00_y83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Example Paper ...................................................................................... 21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  <w:hyperlink w:anchor="_page28_x69.00_y72.68" w:history="1">
        <w:r>
          <w:rPr>
            <w:rFonts w:ascii="Verdana" w:eastAsia="Verdana" w:hAnsi="Verdana" w:cs="Verdana"/>
            <w:b/>
            <w:bCs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>Bibliography .......................................................................................... 28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color w:val="000000"/>
            <w:spacing w:val="0"/>
            <w:sz w:val="22"/>
            <w:szCs w:val="22"/>
            <w:u w:val="none"/>
            <w:rtl w:val="0"/>
          </w:rPr>
          <w:t xml:space="preserve"> </w:t>
        </w:r>
      </w:hyperlink>
    </w:p>
    <w:p>
      <w:pPr>
        <w:sectPr>
          <w:headerReference w:type="default" r:id="rId8"/>
          <w:footerReference w:type="default" r:id="rId9"/>
          <w:pgSz w:w="11909" w:h="16834"/>
          <w:pgMar w:top="1120" w:right="1343" w:bottom="1120" w:left="1440" w:header="708" w:footer="708"/>
          <w:cols w:space="708"/>
          <w:titlePg w:val="0"/>
        </w:sectPr>
      </w:pPr>
    </w:p>
    <w:p>
      <w:pPr>
        <w:bidi w:val="0"/>
        <w:spacing w:before="327" w:after="0" w:line="514" w:lineRule="atLeast"/>
        <w:ind w:left="4397" w:right="-200" w:firstLine="0"/>
        <w:jc w:val="both"/>
        <w:outlineLvl w:val="9"/>
      </w:pPr>
      <w:bookmarkStart w:id="0" w:name="_page2_x69.00_y72.68"/>
      <w:bookmarkEnd w:id="0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Why Academic Writing </w:t>
      </w:r>
      <w:r>
        <w:pict>
          <v:shape id="_x0000_s1079" type="#_x0000_t75" style="width:466pt;height:31pt;margin-top:2pt;margin-left:65pt;mso-position-horizontal-relative:page;position:absolute;z-index:251661312">
            <v:imagedata r:id="rId7" o:title=""/>
            <w10:anchorlock/>
          </v:shape>
        </w:pict>
      </w:r>
    </w:p>
    <w:p>
      <w:pPr>
        <w:bidi w:val="0"/>
        <w:spacing w:before="154" w:after="0" w:line="242" w:lineRule="atLeast"/>
        <w:ind w:left="0" w:right="44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is,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essentially, the writing you have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for your university courses. Your instructors may have different names for 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assignments (essay, paper, research paper, term paper, argumentative paper/essay, analysis paper/essay, informative essay, position paper), but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these assignments have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same goal and principles. </w:t>
      </w:r>
    </w:p>
    <w:p>
      <w:pPr>
        <w:bidi w:val="0"/>
        <w:spacing w:before="246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Goal of Academic Writing: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single"/>
          <w:rtl w:val="0"/>
        </w:rPr>
        <w:t>Why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 do students have to write papers?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20" w:after="0" w:line="242" w:lineRule="atLeast"/>
        <w:ind w:left="0" w:right="99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truth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academic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papers are a specially-designed torture instrument. They are preferred because instructors are not directly involved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torture. Usually students torture themselves by waiting until the last minute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their papers and by not knowing what they are doing. </w:t>
      </w:r>
    </w:p>
    <w:p>
      <w:pPr>
        <w:bidi w:val="0"/>
        <w:spacing w:before="240" w:after="0" w:line="245" w:lineRule="atLeast"/>
        <w:ind w:left="0" w:right="-31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That's why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guide was written. A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supposed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be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torture. Seriously.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thing about torture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was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joke.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4"/>
          <w:sz w:val="20"/>
          <w:szCs w:val="20"/>
          <w:u w:val="none"/>
          <w:rtl w:val="0"/>
        </w:rPr>
        <w:t>An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supposed to be your opportunity to explore something that interests you from your course. You have freedom to choose a topic, empty pages on which to express your own ideas,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 audience that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interested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reading what you think. </w:t>
      </w:r>
    </w:p>
    <w:p>
      <w:pPr>
        <w:bidi w:val="0"/>
        <w:spacing w:before="245" w:after="0" w:line="242" w:lineRule="atLeast"/>
        <w:ind w:left="0" w:right="-35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In an 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assignment,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start by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asking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good question, then find and analyze answers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it,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choose your own best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answer(s)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discuss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paper.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will share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thoughts and findings and justify your answer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logic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evidence. So the goal of 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to show off everything that you know about your topic, but rather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show that you understand and can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critically about your topic (and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what earns you a good grade). </w:t>
      </w:r>
    </w:p>
    <w:p>
      <w:pPr>
        <w:bidi w:val="0"/>
        <w:spacing w:before="245" w:after="0" w:line="242" w:lineRule="atLeast"/>
        <w:ind w:left="0" w:right="-46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Plus, you will develop skills in researching, evaluating information, organizing, arguing, responding to others’ arguments, analyzing, and expressing yourself clearly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writing (in English too). These skills, by the way,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are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valued by employers. </w:t>
      </w:r>
    </w:p>
    <w:p>
      <w:pPr>
        <w:bidi w:val="0"/>
        <w:spacing w:before="246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10 Principles of Academic Writing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18" w:after="61" w:line="244" w:lineRule="atLeast"/>
        <w:ind w:right="72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Clear Purpose.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goal of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answer the question you posed as your topic. Your question gives you a purpose.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most common purposes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academic writing are to persuade, analyze/synthesize, and inform.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58" w:after="0" w:line="242" w:lineRule="atLeast"/>
        <w:ind w:right="-40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Persuasive purpose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In persuasive academic writing, the purpose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get your readers to adopt your answer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question. So you will choose one answer to your question, support your answer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reason and evidence, and try to change the readers’ point of view about the topic. Persuasive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assignments include argumentative and position papers.  </w:t>
      </w:r>
    </w:p>
    <w:p>
      <w:pPr>
        <w:numPr>
          <w:ilvl w:val="0"/>
          <w:numId w:val="2"/>
        </w:numPr>
        <w:bidi w:val="0"/>
        <w:spacing w:before="58" w:after="0" w:line="244" w:lineRule="atLeast"/>
        <w:ind w:right="48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Analytical purpose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In analytical academic writing, the purpose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explain and evaluate possible answers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question, choosing the best answer(s) based on your own criteria. Analytical assignments often investigate causes, examine effects, evaluate effectiveness, assess ways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solve problems,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find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relationships between various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ideas,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 analyze other people’s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arguments.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“synthesis” part of the purpose comes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when you put together all the parts and come up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own answer to the question. Examples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assignments include analysis papers and critical analyses.  </w:t>
      </w:r>
    </w:p>
    <w:p>
      <w:pPr>
        <w:numPr>
          <w:ilvl w:val="0"/>
          <w:numId w:val="2"/>
        </w:numPr>
        <w:bidi w:val="0"/>
        <w:spacing w:before="63" w:after="0" w:line="242" w:lineRule="atLeast"/>
        <w:ind w:right="-47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Informative purpose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In informative academic writing, the purpose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explain possible answers to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question,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giving the readers new information about your topic.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differs from an analytical topic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that you do not push your viewpoint on the readers, but rather try to enlarge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readers’ view.  </w:t>
      </w:r>
    </w:p>
    <w:p>
      <w:pPr>
        <w:bidi w:val="0"/>
        <w:spacing w:before="120" w:after="0" w:line="242" w:lineRule="atLeast"/>
        <w:ind w:left="360" w:right="32" w:firstLine="0"/>
        <w:jc w:val="both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Some assignments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have a pre-determined purpose (see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examples above); for other assignments, you will have to choose a purpose when you choose a topic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(research paper, term paper). And some assignments may have two purposes. In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cases, the purpose will be clear at the beginning of your paper,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must achieve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its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purpose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order to be successful. </w:t>
      </w:r>
    </w:p>
    <w:p>
      <w:pPr>
        <w:numPr>
          <w:ilvl w:val="0"/>
          <w:numId w:val="3"/>
        </w:numPr>
        <w:bidi w:val="0"/>
        <w:spacing w:before="240" w:after="0" w:line="242" w:lineRule="atLeast"/>
        <w:ind w:right="-68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Audience Engagement.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all writing, academic writing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directed to a specific audience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mind. Unless your instructor says otherwise, consider your audience to be fellow students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same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level of knowledge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yourself.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students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field, they are interested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topic,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but perhaps not so interested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reading a paper. So you will have to engage them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ideas and catch their interest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writing style. Imagine that they are also skeptical, so that you must use the appropriate reasoning and evidence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convince them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ideas.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240" w:after="0" w:line="244" w:lineRule="atLeast"/>
        <w:ind w:right="116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Clear Point of View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Academic writing, even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that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 informative purpose,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just 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list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facts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summaries of sources. Although you will present other people’s ideas and research,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goal of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show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what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single"/>
          <w:rtl w:val="0"/>
        </w:rPr>
        <w:t>you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 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about these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things.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will have and support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>your own original idea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about the topic.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called the thesis statement,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answer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question. 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246" w:after="0" w:line="242" w:lineRule="atLeast"/>
        <w:ind w:right="175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Single Focus.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Every paragraph (even every sentence)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 will support your thesis statement. There will be no unnecessary, irrelevant, unimportant, or contradictory information (Your paper will likely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include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contradictory or alternative points of view, but you will respond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critique them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further strengthen your own point of view).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245" w:after="0" w:line="242" w:lineRule="atLeast"/>
        <w:ind w:right="-43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Logical Organization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follows a standard organizational pattern. For academic essays and papers, there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 introduction, body, and conclusion. Each paragraph logically leads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next one. 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58" w:after="0" w:line="244" w:lineRule="atLeast"/>
        <w:ind w:right="602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introduction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catches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readers’ attention, provides background information, and lets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reader know what to expect. It also has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thesis statement. </w:t>
      </w:r>
    </w:p>
    <w:p>
      <w:pPr>
        <w:numPr>
          <w:ilvl w:val="0"/>
          <w:numId w:val="4"/>
        </w:numPr>
        <w:bidi w:val="0"/>
        <w:spacing w:before="58" w:after="0" w:line="245" w:lineRule="atLeast"/>
        <w:ind w:right="-45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body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paragraphs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support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thesis statement. Each body paragraph has one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 to support the thesis, which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named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topic sentence. Each point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then supported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paragraph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logical reasoning and evidence. Each sentence connects to the one before and after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it.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readers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have to work to find the connection between ideas.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63" w:after="0" w:line="242" w:lineRule="atLeast"/>
        <w:ind w:right="255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conclusion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summarizes the paper’s thesis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points and shows the reader the significance of the paper’s findings. </w:t>
      </w:r>
    </w:p>
    <w:p>
      <w:pPr>
        <w:numPr>
          <w:ilvl w:val="0"/>
          <w:numId w:val="5"/>
        </w:numPr>
        <w:bidi w:val="0"/>
        <w:spacing w:before="245" w:after="0" w:line="242" w:lineRule="atLeast"/>
        <w:ind w:right="-36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Strong Support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Each body paragraph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have sufficient and relevant support for the topic sentence and thesis statement. 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support will consist of facts, examples, description, personal experience, and expert opinions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quotations.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5"/>
        </w:numPr>
        <w:bidi w:val="0"/>
        <w:spacing w:before="245" w:after="0" w:line="242" w:lineRule="atLeast"/>
        <w:ind w:right="-76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Clear and Complete Explanations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very important! As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writer,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need to do all the work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reader.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reader should not have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hard to understand your ideas,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logic,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 organization. English readers expect everything to be done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them; your thoughts and thought processes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should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be clearly and completely explained.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5"/>
        </w:numPr>
        <w:bidi w:val="0"/>
        <w:spacing w:before="240" w:after="0" w:line="244" w:lineRule="atLeast"/>
        <w:ind w:right="67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Effective Use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2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Research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Your paper should refer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variety of current,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3"/>
          <w:sz w:val="20"/>
          <w:szCs w:val="20"/>
          <w:u w:val="none"/>
          <w:rtl w:val="0"/>
        </w:rPr>
        <w:t xml:space="preserve">high-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quality, professional and academic sources. You will use your research to support your own ideas; therefore,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must be integrated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into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writing and not presented separately. That means that source material will be introduced, analyzed, explained, and then cited. </w:t>
      </w:r>
      <w:r>
        <w:rPr>
          <w:rFonts w:ascii="Verdana" w:eastAsia="Verdana" w:hAnsi="Verdana" w:cs="Verdana"/>
          <w:b w:val="0"/>
          <w:bCs w:val="0"/>
          <w:i/>
          <w:iCs/>
          <w:color w:val="000000"/>
          <w:spacing w:val="0"/>
          <w:sz w:val="20"/>
          <w:szCs w:val="20"/>
          <w:u w:val="none"/>
          <w:rtl w:val="0"/>
        </w:rPr>
        <w:t>Research and APA Style Guide 2010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covers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topic in depth.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5"/>
        </w:numPr>
        <w:bidi w:val="0"/>
        <w:spacing w:before="246" w:after="0" w:line="242" w:lineRule="atLeast"/>
        <w:ind w:right="-64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Correct APA Style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academic papers should follow the guidelines of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American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Psychological Association as found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/>
          <w:iCs/>
          <w:color w:val="000000"/>
          <w:spacing w:val="0"/>
          <w:sz w:val="20"/>
          <w:szCs w:val="20"/>
          <w:u w:val="none"/>
          <w:rtl w:val="0"/>
        </w:rPr>
        <w:t xml:space="preserve">Research and APA Style Guide </w:t>
      </w:r>
      <w:r>
        <w:rPr>
          <w:rFonts w:ascii="Verdana" w:eastAsia="Verdana" w:hAnsi="Verdana" w:cs="Verdana"/>
          <w:b w:val="0"/>
          <w:bCs w:val="0"/>
          <w:i/>
          <w:iCs/>
          <w:color w:val="000000"/>
          <w:spacing w:val="2"/>
          <w:sz w:val="20"/>
          <w:szCs w:val="20"/>
          <w:u w:val="none"/>
          <w:rtl w:val="0"/>
        </w:rPr>
        <w:t>2010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regarding </w:t>
      </w:r>
    </w:p>
    <w:p>
      <w:pPr>
        <w:bidi w:val="0"/>
        <w:spacing w:before="300" w:after="0" w:line="242" w:lineRule="atLeast"/>
        <w:ind w:left="360" w:right="-200" w:firstLine="0"/>
        <w:jc w:val="both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in-text citations, the reference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list,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format.</w:t>
      </w:r>
      <w:r>
        <w:rPr>
          <w:rFonts w:ascii="Verdana" w:eastAsia="Verdana" w:hAnsi="Verdana" w:cs="Verdana"/>
          <w:b/>
          <w:bCs/>
          <w:i/>
          <w:iCs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6"/>
        </w:numPr>
        <w:bidi w:val="0"/>
        <w:spacing w:before="245" w:after="0" w:line="242" w:lineRule="atLeast"/>
        <w:ind w:right="7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Writing Style.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Because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work, you should use your own words whenever possible. Do not try to write like 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boring,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overly formal scholarly article.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Use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natural conversational style that you would use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classroom. Your writing should be clear, concise, and easy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read. It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very important that there are no grammar, spelling, punctuation, or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vocabulary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mistakes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academic writing. Errors convey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reader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that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care.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43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And finally, this rule will override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principles: </w:t>
      </w:r>
    </w:p>
    <w:p>
      <w:pPr>
        <w:numPr>
          <w:ilvl w:val="0"/>
          <w:numId w:val="7"/>
        </w:numPr>
        <w:bidi w:val="0"/>
        <w:spacing w:before="122" w:after="0" w:line="242" w:lineRule="atLeast"/>
        <w:ind w:right="147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ALWAYS FOLLOW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2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DIRECTIONS OF YOUR INSTRUCTOR.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Every instructor has a reason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giving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an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assignment,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each instructor's requirements may differ. Follow your instructor’s directions to get the most from an assignment.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59" w:after="0" w:line="514" w:lineRule="atLeast"/>
        <w:ind w:left="4935" w:right="-200" w:firstLine="0"/>
        <w:jc w:val="both"/>
        <w:outlineLvl w:val="9"/>
      </w:pPr>
      <w:bookmarkStart w:id="1" w:name="_page4_x69.00_y247.68"/>
      <w:bookmarkEnd w:id="1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The Writing Process </w:t>
      </w:r>
      <w:r>
        <w:pict>
          <v:shape id="_x0000_s1080" type="#_x0000_t75" style="width:466pt;height:32pt;margin-top:10.01pt;margin-left:65pt;mso-position-horizontal-relative:page;position:absolute;z-index:251662336">
            <v:imagedata r:id="rId10" o:title=""/>
            <w10:anchorlock/>
          </v:shape>
        </w:pict>
      </w:r>
    </w:p>
    <w:p>
      <w:pPr>
        <w:bidi w:val="0"/>
        <w:spacing w:before="152" w:after="121" w:line="244" w:lineRule="atLeast"/>
        <w:ind w:left="0" w:right="54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You’ve just received your first 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assignment. What do you do? If you are a beginning writer, take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step by step. The following writing process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has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worked for millions of university students. </w:t>
      </w:r>
    </w:p>
    <w:p>
      <w:pPr>
        <w:numPr>
          <w:ilvl w:val="0"/>
          <w:numId w:val="8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Choose a topic.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 </w:t>
      </w:r>
    </w:p>
    <w:p>
      <w:pPr>
        <w:numPr>
          <w:ilvl w:val="0"/>
          <w:numId w:val="8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Think (brainstorm).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 </w:t>
      </w:r>
    </w:p>
    <w:p>
      <w:pPr>
        <w:numPr>
          <w:ilvl w:val="0"/>
          <w:numId w:val="8"/>
        </w:numPr>
        <w:bidi w:val="0"/>
        <w:spacing w:before="119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Research.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8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Discover your thesis.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1"/>
          <w:numId w:val="8"/>
        </w:numPr>
        <w:bidi w:val="0"/>
        <w:spacing w:before="115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Plan (outline).</w:t>
      </w:r>
    </w:p>
    <w:p>
      <w:pPr>
        <w:numPr>
          <w:ilvl w:val="0"/>
          <w:numId w:val="8"/>
        </w:numPr>
        <w:bidi w:val="0"/>
        <w:spacing w:before="114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Write.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8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Revise.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8"/>
        </w:numPr>
        <w:bidi w:val="0"/>
        <w:spacing w:before="119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Edit.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8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Proofread.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36" w:after="0" w:line="244" w:lineRule="atLeast"/>
        <w:ind w:left="0" w:right="115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guide will go through each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steps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you. Beginning writers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should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follow this process. However, as you become more experienced, you may find that a different order works best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OK. You will also find that you have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do some steps more than once; for example, you may do research before you choose a topic, as you outline, and as you revise. You will certainly need to revise your paper several times before doing the final proofreading. And of course, you should never stop thinking.</w:t>
      </w:r>
    </w:p>
    <w:p>
      <w:pPr>
        <w:bidi w:val="0"/>
        <w:spacing w:before="305" w:after="0" w:line="514" w:lineRule="atLeast"/>
        <w:ind w:left="2477" w:right="-200" w:firstLine="0"/>
        <w:jc w:val="both"/>
        <w:outlineLvl w:val="9"/>
      </w:pPr>
      <w:bookmarkStart w:id="2" w:name="_page4_x69.00_y582.68"/>
      <w:bookmarkEnd w:id="2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Choosing and Narrowing a Topic </w:t>
      </w:r>
      <w:r>
        <w:pict>
          <v:shape id="_x0000_s1081" type="#_x0000_t75" style="width:466pt;height:31pt;margin-top:12.68pt;margin-left:65pt;mso-position-horizontal-relative:page;position:absolute;z-index:251663360">
            <v:imagedata r:id="rId11" o:title=""/>
            <w10:anchorlock/>
          </v:shape>
        </w:pict>
      </w:r>
    </w:p>
    <w:p>
      <w:pPr>
        <w:bidi w:val="0"/>
        <w:spacing w:before="154" w:after="0" w:line="242" w:lineRule="atLeast"/>
        <w:ind w:left="0" w:right="19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Sometimes your instructor will give you a list of possible questions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themes, and other times you will have the freedom to choose your own topic. Sometimes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assignment will have a specific purpose (argumentative essay, analysis paper), and other times you will have the freedom to determine the purpose (research paper, term paper).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freedom can be both great and terrifying. If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have trouble choosing what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about, start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few ideas and choose the best one after several steps. You can also consult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instructor about the best topic choice. </w:t>
      </w:r>
    </w:p>
    <w:p>
      <w:pPr>
        <w:bidi w:val="0"/>
        <w:spacing w:before="243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How to Choose a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single"/>
          <w:rtl w:val="0"/>
        </w:rPr>
        <w:t>Topic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18" w:after="0" w:line="244" w:lineRule="atLeast"/>
        <w:ind w:left="0" w:right="311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about things related to the course that you are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interested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in.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If there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nothing which interests you, look through the textbook, instructor-recommended resources, course slides, handouts, and current periodicals for possible ideas. </w:t>
      </w:r>
    </w:p>
    <w:p>
      <w:pPr>
        <w:bidi w:val="0"/>
        <w:spacing w:before="538" w:after="0" w:line="244" w:lineRule="atLeast"/>
        <w:ind w:left="0" w:right="21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Then you need to narrow your ideas from subjects to topics. A subject is a broad concept: conflict management, abortion,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Cold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War, capital budgeting, organizational culture, global warming, Toyota’s management style, and EU agricultural subsidies are a few examples. These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are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topics; these could all be the subjects of books.  </w:t>
      </w:r>
    </w:p>
    <w:p>
      <w:pPr>
        <w:bidi w:val="0"/>
        <w:spacing w:before="246" w:after="0" w:line="242" w:lineRule="atLeast"/>
        <w:ind w:left="0" w:right="14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Narrow a subject by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looking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its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smaller parts,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by choosing a specific problem, time period, or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place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cover.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need to do a little general research here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know much about the subject.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asking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yourself “Who? What? Where? When? Why? and How?” questions about the subject can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help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limit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subject and determine your interests.  </w:t>
      </w:r>
    </w:p>
    <w:p>
      <w:pPr>
        <w:bidi w:val="0"/>
        <w:spacing w:before="240" w:after="0" w:line="244" w:lineRule="atLeast"/>
        <w:ind w:left="0" w:right="-53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Doing this with abortion, for example, leads to topics like the reasons American women choose abortion rather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than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adoption, the psychological effects of previous abortions on women who become pregnant again, the consequences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Poland’s ban on abortions on Polish women’s lives, solutions to ending the practice of using abortion as a tool for gender selection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India, and whether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morning after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should be sold to girls under 16. From here, choose a topic which fits the prescribed purpose of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(if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one). </w:t>
      </w:r>
    </w:p>
    <w:p>
      <w:pPr>
        <w:bidi w:val="0"/>
        <w:spacing w:before="246" w:after="0" w:line="242" w:lineRule="atLeast"/>
        <w:ind w:left="0" w:right="113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Specific topics like these are much more likely to fit the goal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academic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writing and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number of pages allowed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paper. </w:t>
      </w:r>
    </w:p>
    <w:p>
      <w:pPr>
        <w:bidi w:val="0"/>
        <w:spacing w:before="243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Writing your Topic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single"/>
          <w:rtl w:val="0"/>
        </w:rPr>
        <w:t>as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 a Question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22" w:after="0" w:line="242" w:lineRule="atLeast"/>
        <w:ind w:left="0" w:right="83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Once you have a specific topic for your paper, write your topic as the question which your paper will answer. Doing this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great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way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focus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ensure that you meet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paper’s purpose. In fact, your purpose will determine the type of question that you ask.  </w:t>
      </w:r>
    </w:p>
    <w:p>
      <w:pPr>
        <w:bidi w:val="0"/>
        <w:spacing w:before="245" w:after="0" w:line="242" w:lineRule="atLeast"/>
        <w:ind w:left="0" w:right="144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For example, an argumentative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would probably have a yes/no question, such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“Should the U.S.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have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used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atomic bomb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World War II?” or “Should the morning after pill be sold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girls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under 16?” or “Should animal organs be used for human transplants?”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“Which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better strategy for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EU to follow to encourage change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Burma – engagement or isolation?” And then,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course,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would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argue for your answer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question.  </w:t>
      </w:r>
    </w:p>
    <w:p>
      <w:pPr>
        <w:bidi w:val="0"/>
        <w:spacing w:before="245" w:after="0" w:line="242" w:lineRule="atLeast"/>
        <w:ind w:left="0" w:right="111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An analytical paper most likely has a why/how question, such as “Why has childhood obesity been increasing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United States?” or “How has Poland’s ban on abortions affected women’s lives?”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“How effective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article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supporting the author’s thesis?” or “How could the EU best reform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its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agricultural subsidies?”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then,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course,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will analyze the various answers, justifying your point of view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audience. </w:t>
      </w:r>
    </w:p>
    <w:p>
      <w:pPr>
        <w:bidi w:val="0"/>
        <w:spacing w:before="245" w:after="0" w:line="242" w:lineRule="atLeast"/>
        <w:ind w:left="0" w:right="-56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An informative paper often has a what/why/how question, such as “What are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negative aspects of wind energy?” or “What are the causes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anorexia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teenage boys?” or “How can managers evaluate whether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invest money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software upgrade project?” And then, of course, your paper will explain the various answers,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giving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readers a new way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looking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at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topic.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46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Characteristics of a Good Paper Topic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9"/>
        </w:numPr>
        <w:bidi w:val="0"/>
        <w:spacing w:before="120" w:after="0" w:line="242" w:lineRule="atLeast"/>
        <w:ind w:right="66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Your question does not have a simple answer.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good question has several alternative answers,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 accepted answer, or maybe an easy but unsatisfactory answer. In other words, there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 one “right” answer to your question. Your paper will give and justify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>your own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best answer(s),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will require research and critical thinking to do this. </w:t>
      </w:r>
    </w:p>
    <w:p>
      <w:pPr>
        <w:numPr>
          <w:ilvl w:val="0"/>
          <w:numId w:val="10"/>
        </w:numPr>
        <w:bidi w:val="0"/>
        <w:spacing w:before="321" w:after="0" w:line="242" w:lineRule="atLeast"/>
        <w:ind w:right="-62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Your question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worth answering.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readers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care about the answer to your question. Your answer will have some significance. </w:t>
      </w:r>
    </w:p>
    <w:p>
      <w:pPr>
        <w:numPr>
          <w:ilvl w:val="0"/>
          <w:numId w:val="10"/>
        </w:numPr>
        <w:bidi w:val="0"/>
        <w:spacing w:before="246" w:after="0" w:line="242" w:lineRule="atLeast"/>
        <w:ind w:right="121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Your paper will achieve its purpose.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Will your informative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truly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give your readers a new perspective? Will your readers accept your analysis in your analytical paper? Will your persuasive paper succeed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changing your readers’ view? 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especially important to consider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persuasive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topics.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Avoid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topics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which arguments are mostly based 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(usually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unchanging) personal beliefs, rather than reason and evidence. Whether abortion should be legalized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such a topic.  </w:t>
      </w:r>
    </w:p>
    <w:p>
      <w:pPr>
        <w:numPr>
          <w:ilvl w:val="0"/>
          <w:numId w:val="10"/>
        </w:numPr>
        <w:bidi w:val="0"/>
        <w:spacing w:before="245" w:after="0" w:line="242" w:lineRule="atLeast"/>
        <w:ind w:right="454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are interested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topic.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will spend a lot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time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this topic, so choose something that will not bore or torture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0"/>
        </w:numPr>
        <w:bidi w:val="0"/>
        <w:spacing w:before="245" w:after="0" w:line="242" w:lineRule="atLeast"/>
        <w:ind w:right="301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topic is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right size for the length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2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paper.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Make sure you will not have too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little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 too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much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say for the number of pages allowed.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0"/>
        </w:numPr>
        <w:bidi w:val="0"/>
        <w:spacing w:before="241" w:after="0" w:line="244" w:lineRule="atLeast"/>
        <w:ind w:right="728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There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enough (but not too much) information available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reliable sources.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If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find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too much information, you will need to narrow your topic further;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find too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little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information, you should widen your topic.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0"/>
        </w:numPr>
        <w:bidi w:val="0"/>
        <w:spacing w:before="246" w:after="0" w:line="242" w:lineRule="atLeast"/>
        <w:ind w:right="47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have enough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time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do what you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need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do.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How much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time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do you have before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due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date? You may have to limit the complexity of your topic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have waited too long to start….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73" w:after="0" w:line="514" w:lineRule="atLeast"/>
        <w:ind w:left="3761" w:right="-200" w:firstLine="0"/>
        <w:jc w:val="both"/>
        <w:outlineLvl w:val="9"/>
      </w:pPr>
      <w:bookmarkStart w:id="3" w:name="_page6_x69.00_y363.68"/>
      <w:bookmarkEnd w:id="3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Thinking (Brainstorming) </w:t>
      </w:r>
      <w:r>
        <w:pict>
          <v:shape id="_x0000_s1082" type="#_x0000_t75" style="width:466pt;height:32pt;margin-top:10.42pt;margin-left:65pt;mso-position-horizontal-relative:page;position:absolute;z-index:251664384">
            <v:imagedata r:id="rId12" o:title=""/>
            <w10:anchorlock/>
          </v:shape>
        </w:pict>
      </w:r>
    </w:p>
    <w:p>
      <w:pPr>
        <w:bidi w:val="0"/>
        <w:spacing w:before="154" w:after="0" w:line="242" w:lineRule="atLeast"/>
        <w:ind w:left="0" w:right="-38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When you have 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topic,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start brainstorming. Write down all the possible answers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question, and write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down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information, opinions, and questions you have about your topic. Brainstorming will help you see what you already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know,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what you think, what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know,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what else you need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find out about your topic. Writing things down also ensures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that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will not forget your great ideas later. (Although this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really short section,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very important step!) </w:t>
      </w:r>
    </w:p>
    <w:p>
      <w:pPr>
        <w:bidi w:val="0"/>
        <w:spacing w:before="273" w:after="0" w:line="514" w:lineRule="atLeast"/>
        <w:ind w:left="5871" w:right="-200" w:firstLine="0"/>
        <w:jc w:val="both"/>
        <w:outlineLvl w:val="9"/>
      </w:pPr>
      <w:bookmarkStart w:id="4" w:name="_page6_x69.00_y483.68"/>
      <w:bookmarkEnd w:id="4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Doing Research </w:t>
      </w:r>
      <w:r>
        <w:pict>
          <v:shape id="_x0000_s1083" type="#_x0000_t75" style="width:466pt;height:32pt;margin-top:10.52pt;margin-left:65pt;mso-position-horizontal-relative:page;position:absolute;z-index:251665408">
            <v:imagedata r:id="rId13" o:title=""/>
            <w10:anchorlock/>
          </v:shape>
        </w:pict>
      </w:r>
    </w:p>
    <w:p>
      <w:pPr>
        <w:bidi w:val="0"/>
        <w:spacing w:before="152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Doing research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covered 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pp.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3-12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the </w:t>
      </w:r>
      <w:r>
        <w:rPr>
          <w:rFonts w:ascii="Verdana" w:eastAsia="Verdana" w:hAnsi="Verdana" w:cs="Verdana"/>
          <w:b w:val="0"/>
          <w:bCs w:val="0"/>
          <w:i/>
          <w:iCs/>
          <w:color w:val="000000"/>
          <w:spacing w:val="0"/>
          <w:sz w:val="20"/>
          <w:szCs w:val="20"/>
          <w:u w:val="none"/>
          <w:rtl w:val="0"/>
        </w:rPr>
        <w:t>Research and APA Style Guide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. Read them! </w:t>
      </w:r>
    </w:p>
    <w:p>
      <w:pPr>
        <w:bidi w:val="0"/>
        <w:spacing w:before="245" w:after="0" w:line="242" w:lineRule="atLeast"/>
        <w:ind w:left="0" w:right="-38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What you must remember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“doing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good research takes time.” Do not expect to do research once and find everything that you need for your paper. Research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 on-going part of the writing process. You will start now,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doing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general research to learn more about your topic, but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will continue doing research throughout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writing process, as you discover a thesis, make a basic outline and then a detailed outline, write your paper, and revise your paper. Also, do not be afraid to change your topic a little (or a lot)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research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leads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different direction. </w:t>
      </w:r>
    </w:p>
    <w:p>
      <w:pPr>
        <w:bidi w:val="0"/>
        <w:spacing w:before="244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To make research more effective and less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time-consuming,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can do three things: </w:t>
      </w:r>
    </w:p>
    <w:p>
      <w:pPr>
        <w:numPr>
          <w:ilvl w:val="0"/>
          <w:numId w:val="11"/>
        </w:numPr>
        <w:bidi w:val="0"/>
        <w:spacing w:before="123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Plan your research before your start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research guide’s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tips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(pp.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3-4).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 </w:t>
      </w:r>
    </w:p>
    <w:p>
      <w:pPr>
        <w:numPr>
          <w:ilvl w:val="0"/>
          <w:numId w:val="11"/>
        </w:numPr>
        <w:bidi w:val="0"/>
        <w:spacing w:before="242" w:after="0" w:line="242" w:lineRule="atLeast"/>
        <w:ind w:right="97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Set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up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follow a research schedule.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Give yourself a set amount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time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do your preliminary research. Start working on your paper,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go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back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researching later when you know exactly what you need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find.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1"/>
        </w:numPr>
        <w:bidi w:val="0"/>
        <w:spacing w:before="243" w:after="0" w:line="242" w:lineRule="atLeast"/>
        <w:ind w:right="286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Immediately record source information.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down the address or bookmark the web page of every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good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source, even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are not sure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will use it…you may want to later. </w:t>
      </w:r>
    </w:p>
    <w:p>
      <w:pPr>
        <w:bidi w:val="0"/>
        <w:spacing w:before="570" w:after="0" w:line="514" w:lineRule="atLeast"/>
        <w:ind w:left="5545" w:right="-200" w:firstLine="0"/>
        <w:jc w:val="both"/>
        <w:outlineLvl w:val="9"/>
      </w:pPr>
      <w:bookmarkStart w:id="5" w:name="_page7_x69.00_y84.68"/>
      <w:bookmarkEnd w:id="5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Thesis Statement </w:t>
      </w:r>
      <w:r>
        <w:pict>
          <v:shape id="_x0000_s1084" type="#_x0000_t75" style="width:466pt;height:31pt;margin-top:27pt;margin-left:65pt;mso-position-horizontal-relative:page;position:absolute;z-index:251666432">
            <v:imagedata r:id="rId14" o:title=""/>
            <w10:anchorlock/>
          </v:shape>
        </w:pict>
      </w:r>
    </w:p>
    <w:p>
      <w:pPr>
        <w:bidi w:val="0"/>
        <w:spacing w:before="154" w:after="0" w:line="242" w:lineRule="atLeast"/>
        <w:ind w:left="0" w:right="274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thesis statement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most important sentence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paper. If someone asked you, “What does your paper say?” your answer would be your thesis statement. </w:t>
      </w:r>
      <w:r>
        <w:rPr>
          <w:rFonts w:ascii="Verdana" w:eastAsia="Verdana" w:hAnsi="Verdana" w:cs="Verdana"/>
          <w:b w:val="0"/>
          <w:bCs w:val="0"/>
          <w:i/>
          <w:iCs/>
          <w:color w:val="000000"/>
          <w:spacing w:val="0"/>
          <w:sz w:val="20"/>
          <w:szCs w:val="20"/>
          <w:u w:val="none"/>
          <w:rtl w:val="0"/>
        </w:rPr>
        <w:t>Everything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write will support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statement.  </w:t>
      </w:r>
    </w:p>
    <w:p>
      <w:pPr>
        <w:bidi w:val="0"/>
        <w:spacing w:before="145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A good thesis statement usually includes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2"/>
        </w:numPr>
        <w:bidi w:val="0"/>
        <w:spacing w:before="120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Main idea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2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paper.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ONE idea.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entire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based 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statement.  </w:t>
      </w:r>
    </w:p>
    <w:p>
      <w:pPr>
        <w:numPr>
          <w:ilvl w:val="0"/>
          <w:numId w:val="12"/>
        </w:numPr>
        <w:bidi w:val="0"/>
        <w:spacing w:before="245" w:after="0" w:line="242" w:lineRule="atLeast"/>
        <w:ind w:right="209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Your opinion or point of view.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thesis statement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a fact nor a question, but your view of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topic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what you want to say about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it.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2"/>
        </w:numPr>
        <w:bidi w:val="0"/>
        <w:spacing w:before="246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Purpose of the paper.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From the thesis,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should be clear what the paper will do. </w:t>
      </w:r>
    </w:p>
    <w:p>
      <w:pPr>
        <w:numPr>
          <w:ilvl w:val="0"/>
          <w:numId w:val="12"/>
        </w:numPr>
        <w:bidi w:val="0"/>
        <w:spacing w:before="241" w:after="0" w:line="244" w:lineRule="atLeast"/>
        <w:ind w:right="208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Answer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research question.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Ask yourself the question and then answer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thesis. Is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truly an answer?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(if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not, change the question or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answer!) </w:t>
      </w:r>
    </w:p>
    <w:p>
      <w:pPr>
        <w:numPr>
          <w:ilvl w:val="0"/>
          <w:numId w:val="12"/>
        </w:numPr>
        <w:bidi w:val="0"/>
        <w:spacing w:before="243" w:after="0" w:line="242" w:lineRule="atLeast"/>
        <w:ind w:right="272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An element of surprise.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means that the thesis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interesting, engaging, and perhaps not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expected.  </w:t>
      </w:r>
    </w:p>
    <w:p>
      <w:pPr>
        <w:numPr>
          <w:ilvl w:val="0"/>
          <w:numId w:val="12"/>
        </w:numPr>
        <w:bidi w:val="0"/>
        <w:spacing w:before="246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Clarity.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It should be understandable after one reading and have no mistakes. </w:t>
      </w:r>
    </w:p>
    <w:p>
      <w:pPr>
        <w:bidi w:val="0"/>
        <w:spacing w:before="240" w:after="0" w:line="244" w:lineRule="atLeast"/>
        <w:ind w:left="0" w:right="-21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When should you write your thesis statement? It depends on when you know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answer to your research question. You may have an idea before you begin researching, you may discover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as you research, or you may not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know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until you have almost finished writing your paper. It’s useful to have a thesis idea at the beginning to help you focus, but it’s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OK to change your thesis statement as you go through the writing process and learn and think more about your topic. </w:t>
      </w:r>
    </w:p>
    <w:p>
      <w:pPr>
        <w:bidi w:val="0"/>
        <w:spacing w:before="272" w:after="0" w:line="514" w:lineRule="atLeast"/>
        <w:ind w:left="4143" w:right="-200" w:firstLine="0"/>
        <w:jc w:val="both"/>
        <w:outlineLvl w:val="9"/>
      </w:pPr>
      <w:bookmarkStart w:id="6" w:name="_page7_x69.00_y448.68"/>
      <w:bookmarkEnd w:id="6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Planning – Basic Outline </w:t>
      </w:r>
      <w:r>
        <w:pict>
          <v:shape id="_x0000_s1085" type="#_x0000_t75" style="width:466pt;height:31pt;margin-top:10.94pt;margin-left:65pt;mso-position-horizontal-relative:page;position:absolute;z-index:251667456">
            <v:imagedata r:id="rId15" o:title=""/>
            <w10:anchorlock/>
          </v:shape>
        </w:pict>
      </w:r>
    </w:p>
    <w:p>
      <w:pPr>
        <w:bidi w:val="0"/>
        <w:spacing w:before="152" w:after="0" w:line="244" w:lineRule="atLeast"/>
        <w:ind w:left="0" w:right="137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After you have a preliminary thesis statement (the answer to your research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question),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can make 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basic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outline.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be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able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do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before doing any research, or you may need to read more about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topic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first. You should, however, have a basic outline before you finish researching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order to ensure that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focused on YOUR thoughts, not just your sources’. </w:t>
      </w:r>
    </w:p>
    <w:p>
      <w:pPr>
        <w:bidi w:val="0"/>
        <w:spacing w:before="246" w:after="0" w:line="242" w:lineRule="atLeast"/>
        <w:ind w:left="0" w:right="153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 basic outline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first attempt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organize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ideas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paper. It will help you focus your research and consider the order of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ideas.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make one: </w:t>
      </w:r>
    </w:p>
    <w:p>
      <w:pPr>
        <w:bidi w:val="0"/>
        <w:spacing w:before="246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Choosing and ordering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1"/>
          <w:sz w:val="20"/>
          <w:szCs w:val="20"/>
          <w:u w:val="single"/>
          <w:rtl w:val="0"/>
        </w:rPr>
        <w:t>points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3"/>
        </w:numPr>
        <w:bidi w:val="0"/>
        <w:spacing w:before="120" w:after="0" w:line="242" w:lineRule="atLeast"/>
        <w:ind w:right="68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Write your question and answer (preliminary thesis statement). Don’t worry about writing a beautiful, memorable, strong thesis statement yet; just 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simple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answer to your question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enough to start the basic outline. </w:t>
      </w:r>
    </w:p>
    <w:p>
      <w:pPr>
        <w:numPr>
          <w:ilvl w:val="0"/>
          <w:numId w:val="13"/>
        </w:numPr>
        <w:bidi w:val="0"/>
        <w:spacing w:before="120" w:after="0" w:line="242" w:lineRule="atLeast"/>
        <w:ind w:right="126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Write down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reasons/arguments/effects/solutions (each type of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different) you have to answer your question and support your thesis.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not look at your sources –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use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own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brain.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3"/>
        </w:numPr>
        <w:bidi w:val="0"/>
        <w:spacing w:before="120" w:after="0" w:line="242" w:lineRule="atLeast"/>
        <w:ind w:right="65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Look 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list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organize the ideas.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Some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may be combined as one larger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idea;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some may just repeat others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different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words.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decide to delete some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too.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3"/>
        </w:numPr>
        <w:bidi w:val="0"/>
        <w:spacing w:before="118" w:after="0" w:line="244" w:lineRule="atLeast"/>
        <w:ind w:right="654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 remaining ideas will be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points of your paper. These ideas are the sections of your paper. </w:t>
      </w:r>
    </w:p>
    <w:p>
      <w:pPr>
        <w:numPr>
          <w:ilvl w:val="0"/>
          <w:numId w:val="13"/>
        </w:numPr>
        <w:bidi w:val="0"/>
        <w:spacing w:before="121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Decide how to order these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points.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What order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follow – chronological, cause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to effect, problem to solution, most important to least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important,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weakest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strongest? Which order will make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strongest and most interesting? </w:t>
      </w:r>
    </w:p>
    <w:p>
      <w:pPr>
        <w:numPr>
          <w:ilvl w:val="0"/>
          <w:numId w:val="14"/>
        </w:numPr>
        <w:bidi w:val="0"/>
        <w:spacing w:before="123" w:after="0" w:line="242" w:lineRule="atLeast"/>
        <w:ind w:right="51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paper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should also cover alternative or opposing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viewpoints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show that you have done complete research and considered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ideas. In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“con section,” you will present and refute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(argue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against) other views of your topic. </w:t>
      </w:r>
    </w:p>
    <w:p>
      <w:pPr>
        <w:bidi w:val="0"/>
        <w:spacing w:before="150" w:after="0" w:line="367" w:lineRule="atLeast"/>
        <w:ind w:left="151" w:right="1164" w:firstLine="1068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EXAMPLE BASIC OUTLINE before research (argumentative paper) </w:t>
      </w:r>
      <w:r>
        <w:pict>
          <v:shape id="_x0000_s1086" type="#_x0000_t75" style="width:456pt;height:124pt;margin-top:7.21pt;margin-left:70pt;mso-position-horizontal-relative:page;position:absolute;z-index:-251648000">
            <v:imagedata r:id="rId16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>Research Question: Are birth control pills safe for women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? </w:t>
      </w:r>
    </w:p>
    <w:p>
      <w:pPr>
        <w:bidi w:val="0"/>
        <w:spacing w:before="132" w:after="0" w:line="244" w:lineRule="atLeast"/>
        <w:ind w:left="1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Thesis: Birth control pills are safe. </w:t>
      </w:r>
    </w:p>
    <w:p>
      <w:pPr>
        <w:bidi w:val="0"/>
        <w:spacing w:before="130" w:after="128" w:line="244" w:lineRule="atLeast"/>
        <w:ind w:left="1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>Sections: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 </w:t>
      </w:r>
    </w:p>
    <w:p>
      <w:pPr>
        <w:numPr>
          <w:ilvl w:val="0"/>
          <w:numId w:val="15"/>
        </w:numPr>
        <w:bidi w:val="0"/>
        <w:spacing w:before="10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Pills contain nothing harmful to health. </w:t>
      </w:r>
    </w:p>
    <w:p>
      <w:pPr>
        <w:numPr>
          <w:ilvl w:val="0"/>
          <w:numId w:val="15"/>
        </w:numPr>
        <w:bidi w:val="0"/>
        <w:spacing w:before="10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Pills bring health benefits to women. </w:t>
      </w:r>
    </w:p>
    <w:p>
      <w:pPr>
        <w:numPr>
          <w:ilvl w:val="0"/>
          <w:numId w:val="15"/>
        </w:numPr>
        <w:bidi w:val="0"/>
        <w:spacing w:before="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Myths about birth control pills are wrong. </w:t>
      </w:r>
    </w:p>
    <w:p>
      <w:pPr>
        <w:bidi w:val="0"/>
        <w:spacing w:before="354" w:after="0" w:line="369" w:lineRule="atLeast"/>
        <w:ind w:left="151" w:right="1471" w:firstLine="1380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EXAMPLE BASIC OUTLINE before research (analysis paper) </w:t>
      </w:r>
      <w:r>
        <w:pict>
          <v:shape id="_x0000_s1087" type="#_x0000_t75" style="width:456pt;height:162pt;margin-top:17.51pt;margin-left:70pt;mso-position-horizontal-relative:page;position:absolute;z-index:-251646976">
            <v:imagedata r:id="rId1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Research Question: Why has childhood obesity increased in the United States? </w:t>
      </w:r>
    </w:p>
    <w:p>
      <w:pPr>
        <w:bidi w:val="0"/>
        <w:spacing w:before="133" w:after="0" w:line="244" w:lineRule="atLeast"/>
        <w:ind w:left="1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Thesis:  Childhood obesity has increased in the United States due to the unhealthy </w:t>
      </w:r>
    </w:p>
    <w:p>
      <w:pPr>
        <w:bidi w:val="0"/>
        <w:spacing w:before="10" w:after="0" w:line="244" w:lineRule="atLeast"/>
        <w:ind w:left="962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environment in which many American children are raised. </w:t>
      </w:r>
    </w:p>
    <w:p>
      <w:pPr>
        <w:bidi w:val="0"/>
        <w:spacing w:before="128" w:after="128" w:line="244" w:lineRule="atLeast"/>
        <w:ind w:left="1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Sections: </w:t>
      </w:r>
    </w:p>
    <w:p>
      <w:pPr>
        <w:numPr>
          <w:ilvl w:val="0"/>
          <w:numId w:val="16"/>
        </w:numPr>
        <w:bidi w:val="0"/>
        <w:spacing w:before="10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Children eat more than in the past. </w:t>
      </w:r>
    </w:p>
    <w:p>
      <w:pPr>
        <w:numPr>
          <w:ilvl w:val="0"/>
          <w:numId w:val="16"/>
        </w:numPr>
        <w:bidi w:val="0"/>
        <w:spacing w:before="10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Children often do not eat healthy meals. </w:t>
      </w:r>
    </w:p>
    <w:p>
      <w:pPr>
        <w:numPr>
          <w:ilvl w:val="0"/>
          <w:numId w:val="16"/>
        </w:numPr>
        <w:bidi w:val="0"/>
        <w:spacing w:before="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Children do not have as much physical activity as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"/>
          <w:sz w:val="22"/>
          <w:szCs w:val="22"/>
          <w:u w:val="none"/>
          <w:shd w:val="clear" w:color="auto" w:fill="D8D8D8"/>
          <w:rtl w:val="0"/>
        </w:rPr>
        <w:t>in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 the past. </w:t>
      </w:r>
    </w:p>
    <w:p>
      <w:pPr>
        <w:numPr>
          <w:ilvl w:val="0"/>
          <w:numId w:val="16"/>
        </w:numPr>
        <w:bidi w:val="0"/>
        <w:spacing w:before="10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Parents model bad habits. </w:t>
      </w:r>
    </w:p>
    <w:p>
      <w:pPr>
        <w:numPr>
          <w:ilvl w:val="0"/>
          <w:numId w:val="16"/>
        </w:numPr>
        <w:bidi w:val="0"/>
        <w:spacing w:before="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>Others say that food companies, advertising are responsible.</w:t>
      </w:r>
    </w:p>
    <w:p>
      <w:pPr>
        <w:bidi w:val="0"/>
        <w:spacing w:before="367" w:after="12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Breaking sections into smaller parts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17"/>
        </w:numPr>
        <w:bidi w:val="0"/>
        <w:spacing w:before="118" w:after="0" w:line="242" w:lineRule="atLeast"/>
        <w:ind w:right="-26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Those are very basic outlines. It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possible to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add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more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them, especially after a little research. For each section,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how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much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support you have. If you have a lot of supporting details (facts, examples, expert opinions) and explanations, then you will need more than one paragraph for that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section.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Some sections, especially your strongest, need more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than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one paragraph, while others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may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have only one. </w:t>
      </w:r>
    </w:p>
    <w:p>
      <w:pPr>
        <w:numPr>
          <w:ilvl w:val="0"/>
          <w:numId w:val="17"/>
        </w:numPr>
        <w:bidi w:val="0"/>
        <w:spacing w:before="118" w:after="0" w:line="244" w:lineRule="atLeast"/>
        <w:ind w:right="69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Divide your sections into smaller points. Write the idea of each possible paragraph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sentence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can see how/whether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still answers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5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research question. </w:t>
      </w:r>
    </w:p>
    <w:p>
      <w:pPr>
        <w:bidi w:val="0"/>
        <w:spacing w:before="266" w:after="0" w:line="367" w:lineRule="atLeast"/>
        <w:ind w:left="151" w:right="193" w:firstLine="113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EXAMPLE BASIC OUTLINE after more thinking and/or research (argumentative paper) </w:t>
      </w:r>
      <w:r>
        <w:pict>
          <v:shape id="_x0000_s1088" type="#_x0000_t75" style="width:456pt;height:210pt;margin-top:12.96pt;margin-left:70pt;mso-position-horizontal-relative:page;position:absolute;z-index:-251645952">
            <v:imagedata r:id="rId1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>Research Question: Are birth control pills safe for women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? </w:t>
      </w:r>
    </w:p>
    <w:p>
      <w:pPr>
        <w:bidi w:val="0"/>
        <w:spacing w:before="135" w:after="0" w:line="244" w:lineRule="atLeast"/>
        <w:ind w:left="1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Thesis: Although there are some disadvantages, birth control pills are safe. </w:t>
      </w:r>
    </w:p>
    <w:p>
      <w:pPr>
        <w:bidi w:val="0"/>
        <w:spacing w:before="129" w:after="130" w:line="244" w:lineRule="atLeast"/>
        <w:ind w:left="1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Sections: </w:t>
      </w:r>
    </w:p>
    <w:p>
      <w:pPr>
        <w:numPr>
          <w:ilvl w:val="0"/>
          <w:numId w:val="18"/>
        </w:numPr>
        <w:bidi w:val="0"/>
        <w:spacing w:before="12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Pills contain nothing harmful to health. </w:t>
      </w:r>
    </w:p>
    <w:p>
      <w:pPr>
        <w:numPr>
          <w:ilvl w:val="0"/>
          <w:numId w:val="18"/>
        </w:numPr>
        <w:bidi w:val="0"/>
        <w:spacing w:before="12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Pills bring some health benefits to women. </w:t>
      </w:r>
    </w:p>
    <w:p>
      <w:pPr>
        <w:bidi w:val="0"/>
        <w:spacing w:before="125" w:after="0" w:line="247" w:lineRule="atLeast"/>
        <w:ind w:left="87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>IV.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Myths about birth control pills are wrong. </w:t>
      </w:r>
    </w:p>
    <w:p>
      <w:pPr>
        <w:numPr>
          <w:ilvl w:val="0"/>
          <w:numId w:val="19"/>
        </w:numPr>
        <w:bidi w:val="0"/>
        <w:spacing w:before="6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They do not cause ovarian cancer, but prevent it. </w:t>
      </w:r>
    </w:p>
    <w:p>
      <w:pPr>
        <w:numPr>
          <w:ilvl w:val="0"/>
          <w:numId w:val="19"/>
        </w:numPr>
        <w:bidi w:val="0"/>
        <w:spacing w:before="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They do not cause breast cancer. </w:t>
      </w:r>
    </w:p>
    <w:p>
      <w:pPr>
        <w:numPr>
          <w:ilvl w:val="0"/>
          <w:numId w:val="19"/>
        </w:numPr>
        <w:bidi w:val="0"/>
        <w:spacing w:before="10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It is safe to use them when breastfeeding if done right. </w:t>
      </w:r>
    </w:p>
    <w:p>
      <w:pPr>
        <w:bidi w:val="0"/>
        <w:spacing w:before="133" w:after="0" w:line="244" w:lineRule="atLeast"/>
        <w:ind w:left="87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IV. There are some minor disadvantages, but not for healthy women. </w:t>
      </w:r>
    </w:p>
    <w:p>
      <w:pPr>
        <w:bidi w:val="0"/>
        <w:spacing w:before="123" w:after="0" w:line="244" w:lineRule="atLeast"/>
        <w:ind w:left="534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(4 sections, with a total of 6 paragraphs) </w:t>
      </w:r>
    </w:p>
    <w:p>
      <w:pPr>
        <w:bidi w:val="0"/>
        <w:spacing w:before="379" w:after="0" w:line="367" w:lineRule="atLeast"/>
        <w:ind w:left="53" w:right="598" w:firstLine="425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>EXAMPLE BASIC OUTLINE after more thinking and/or research (analysis paper)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 </w:t>
      </w:r>
      <w:r>
        <w:pict>
          <v:shape id="_x0000_s1089" type="#_x0000_t75" style="width:456pt;height:298pt;margin-top:22pt;margin-left:65pt;mso-position-horizontal-relative:page;position:absolute;z-index:-251644928">
            <v:imagedata r:id="rId19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Research Question: Why has childhood obesity increased in the United States? </w:t>
      </w:r>
    </w:p>
    <w:p>
      <w:pPr>
        <w:bidi w:val="0"/>
        <w:spacing w:before="135" w:after="0" w:line="244" w:lineRule="atLeast"/>
        <w:ind w:left="5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Thesis:  Childhood obesity has increased in the United States due to the unhealthy </w:t>
      </w:r>
    </w:p>
    <w:p>
      <w:pPr>
        <w:bidi w:val="0"/>
        <w:spacing w:before="8" w:after="0" w:line="244" w:lineRule="atLeast"/>
        <w:ind w:left="864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environment in which many American children are raised. </w:t>
      </w:r>
    </w:p>
    <w:p>
      <w:pPr>
        <w:bidi w:val="0"/>
        <w:spacing w:before="130" w:after="128" w:line="244" w:lineRule="atLeast"/>
        <w:ind w:left="5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Sections:  </w:t>
      </w:r>
    </w:p>
    <w:p>
      <w:pPr>
        <w:numPr>
          <w:ilvl w:val="0"/>
          <w:numId w:val="20"/>
        </w:numPr>
        <w:bidi w:val="0"/>
        <w:spacing w:before="12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Children eat more than in the past (portion sizes have increased). </w:t>
      </w:r>
    </w:p>
    <w:p>
      <w:pPr>
        <w:numPr>
          <w:ilvl w:val="0"/>
          <w:numId w:val="20"/>
        </w:numPr>
        <w:bidi w:val="0"/>
        <w:spacing w:before="12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Children often do not eat healthy meals. </w:t>
      </w:r>
    </w:p>
    <w:p>
      <w:pPr>
        <w:numPr>
          <w:ilvl w:val="0"/>
          <w:numId w:val="21"/>
        </w:numPr>
        <w:bidi w:val="0"/>
        <w:spacing w:before="2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Healthy food is hard to get (expensive + rare). </w:t>
      </w:r>
    </w:p>
    <w:p>
      <w:pPr>
        <w:numPr>
          <w:ilvl w:val="0"/>
          <w:numId w:val="21"/>
        </w:numPr>
        <w:bidi w:val="0"/>
        <w:spacing w:before="5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Schools provide unhealthy food </w:t>
      </w:r>
    </w:p>
    <w:p>
      <w:pPr>
        <w:numPr>
          <w:ilvl w:val="0"/>
          <w:numId w:val="22"/>
        </w:numPr>
        <w:bidi w:val="0"/>
        <w:spacing w:before="135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Children do not have as much physical activity as in the past. </w:t>
      </w:r>
    </w:p>
    <w:p>
      <w:pPr>
        <w:numPr>
          <w:ilvl w:val="0"/>
          <w:numId w:val="23"/>
        </w:numPr>
        <w:bidi w:val="0"/>
        <w:spacing w:before="1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Physical activity in schools has decreased. </w:t>
      </w:r>
    </w:p>
    <w:p>
      <w:pPr>
        <w:numPr>
          <w:ilvl w:val="0"/>
          <w:numId w:val="23"/>
        </w:numPr>
        <w:bidi w:val="0"/>
        <w:spacing w:before="5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Some children live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2"/>
          <w:szCs w:val="22"/>
          <w:u w:val="none"/>
          <w:shd w:val="clear" w:color="auto" w:fill="D8D8D8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 areas unsafe for outdoor activity. </w:t>
      </w:r>
    </w:p>
    <w:p>
      <w:pPr>
        <w:numPr>
          <w:ilvl w:val="0"/>
          <w:numId w:val="23"/>
        </w:numPr>
        <w:bidi w:val="0"/>
        <w:spacing w:before="8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Many children watch too much TV. </w:t>
      </w:r>
    </w:p>
    <w:p>
      <w:pPr>
        <w:numPr>
          <w:ilvl w:val="0"/>
          <w:numId w:val="24"/>
        </w:numPr>
        <w:bidi w:val="0"/>
        <w:spacing w:before="133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Parents model bad habits. </w:t>
      </w:r>
    </w:p>
    <w:p>
      <w:pPr>
        <w:bidi w:val="0"/>
        <w:spacing w:before="6" w:after="0" w:line="244" w:lineRule="atLeast"/>
        <w:ind w:left="113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1. Parents do not have time, money, or information to prepare healthy meals. </w:t>
      </w:r>
    </w:p>
    <w:p>
      <w:pPr>
        <w:numPr>
          <w:ilvl w:val="0"/>
          <w:numId w:val="25"/>
        </w:numPr>
        <w:bidi w:val="0"/>
        <w:spacing w:before="123" w:after="0" w:line="254" w:lineRule="atLeast"/>
        <w:ind w:right="214"/>
        <w:jc w:val="left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Food companies and advertising may bear some responsibility, but parents should be able to help children resist them. </w:t>
      </w:r>
    </w:p>
    <w:p>
      <w:pPr>
        <w:bidi w:val="0"/>
        <w:spacing w:before="10" w:after="0" w:line="244" w:lineRule="atLeast"/>
        <w:ind w:left="525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(5 sections, with a total of 8 paragraphs) </w:t>
      </w:r>
    </w:p>
    <w:p>
      <w:pPr>
        <w:bidi w:val="0"/>
        <w:spacing w:before="599" w:after="0" w:line="514" w:lineRule="atLeast"/>
        <w:ind w:left="4157" w:right="-200" w:firstLine="0"/>
        <w:jc w:val="both"/>
        <w:outlineLvl w:val="9"/>
      </w:pPr>
      <w:bookmarkStart w:id="7" w:name="_page9_x69.00_y388.68"/>
      <w:bookmarkEnd w:id="7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Planning – Taking Notes </w:t>
      </w:r>
      <w:r>
        <w:pict>
          <v:shape id="_x0000_s1090" type="#_x0000_t75" style="width:466pt;height:32pt;margin-top:27.2pt;margin-left:65pt;mso-position-horizontal-relative:page;position:absolute;z-index:251672576">
            <v:imagedata r:id="rId20" o:title=""/>
            <w10:anchorlock/>
          </v:shape>
        </w:pict>
      </w:r>
    </w:p>
    <w:p>
      <w:pPr>
        <w:bidi w:val="0"/>
        <w:spacing w:before="154" w:after="0" w:line="242" w:lineRule="atLeast"/>
        <w:ind w:left="0" w:right="-56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An important part of the research and planning process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taking notes of the information and ideas that you find. As you read a source, marking and writing down the important things that you read will help you to remember them and understand them better. It may seem time-consuming, but writing the paper will go faster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already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have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ideas marked and written down. </w:t>
      </w:r>
    </w:p>
    <w:p>
      <w:pPr>
        <w:bidi w:val="0"/>
        <w:spacing w:before="113" w:after="0" w:line="244" w:lineRule="atLeast"/>
        <w:ind w:left="0" w:right="-44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Start taking notes from or on your sources during or after your research period.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It’s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easier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do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after you have a basic outline. Then you can organize the notes around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points of your paper. Still, you will probably have more notes than you need for your paper because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your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original ideas and organization will change. </w:t>
      </w:r>
    </w:p>
    <w:p>
      <w:pPr>
        <w:bidi w:val="0"/>
        <w:spacing w:before="116" w:after="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Where to take notes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26"/>
        </w:numPr>
        <w:bidi w:val="0"/>
        <w:spacing w:before="123" w:after="57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On photocopies 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2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printed Internet documents </w:t>
      </w:r>
    </w:p>
    <w:p>
      <w:pPr>
        <w:numPr>
          <w:ilvl w:val="0"/>
          <w:numId w:val="27"/>
        </w:numPr>
        <w:bidi w:val="0"/>
        <w:spacing w:before="42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Highlight or underline important information. </w:t>
      </w:r>
    </w:p>
    <w:p>
      <w:pPr>
        <w:numPr>
          <w:ilvl w:val="0"/>
          <w:numId w:val="27"/>
        </w:numPr>
        <w:bidi w:val="0"/>
        <w:spacing w:before="42" w:after="0" w:line="242" w:lineRule="atLeast"/>
        <w:ind w:right="418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Take notes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the margin.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down your comments/questions about the information. Note which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 from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information supports (this will help you when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are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organizing and writing your paper later). </w:t>
      </w:r>
    </w:p>
    <w:p>
      <w:pPr>
        <w:numPr>
          <w:ilvl w:val="0"/>
          <w:numId w:val="28"/>
        </w:numPr>
        <w:bidi w:val="0"/>
        <w:spacing w:before="121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On a computer file </w:t>
      </w:r>
    </w:p>
    <w:p>
      <w:pPr>
        <w:numPr>
          <w:ilvl w:val="0"/>
          <w:numId w:val="29"/>
        </w:numPr>
        <w:bidi w:val="0"/>
        <w:spacing w:before="0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Create a separate Word document for each section of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paper.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29"/>
        </w:numPr>
        <w:bidi w:val="0"/>
        <w:spacing w:before="40" w:after="0" w:line="244" w:lineRule="atLeast"/>
        <w:ind w:right="174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Take notes of important information from paper sources. Don’t forget to include the author’s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name.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29"/>
        </w:numPr>
        <w:bidi w:val="0"/>
        <w:spacing w:before="61" w:after="0" w:line="242" w:lineRule="atLeast"/>
        <w:ind w:right="193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Put text copied from web pages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quotation marks.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single"/>
          <w:rtl w:val="0"/>
        </w:rPr>
        <w:t>Be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 very careful –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singl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 xml:space="preserve"> often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single"/>
          <w:rtl w:val="0"/>
        </w:rPr>
        <w:t>leads to unintentional plagiarism.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Don’t forget to include the author’s name and web address. </w:t>
      </w:r>
    </w:p>
    <w:p>
      <w:pPr>
        <w:numPr>
          <w:ilvl w:val="0"/>
          <w:numId w:val="30"/>
        </w:numPr>
        <w:bidi w:val="0"/>
        <w:spacing w:before="121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In a notebook </w:t>
      </w:r>
    </w:p>
    <w:p>
      <w:pPr>
        <w:numPr>
          <w:ilvl w:val="0"/>
          <w:numId w:val="31"/>
        </w:numPr>
        <w:bidi w:val="0"/>
        <w:spacing w:before="57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Write the author's name at the top of the page. </w:t>
      </w:r>
    </w:p>
    <w:p>
      <w:pPr>
        <w:numPr>
          <w:ilvl w:val="0"/>
          <w:numId w:val="32"/>
        </w:numPr>
        <w:bidi w:val="0"/>
        <w:spacing w:before="321" w:after="0" w:line="242" w:lineRule="atLeast"/>
        <w:ind w:right="153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Take notes of important information. In the margin, note which main point from your paper the information supports. </w:t>
      </w:r>
    </w:p>
    <w:p>
      <w:pPr>
        <w:numPr>
          <w:ilvl w:val="0"/>
          <w:numId w:val="33"/>
        </w:numPr>
        <w:bidi w:val="0"/>
        <w:spacing w:before="124" w:after="57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On note cards </w:t>
      </w:r>
    </w:p>
    <w:p>
      <w:pPr>
        <w:numPr>
          <w:ilvl w:val="0"/>
          <w:numId w:val="34"/>
        </w:numPr>
        <w:bidi w:val="0"/>
        <w:spacing w:before="42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Write one piece of information on each card. </w:t>
      </w:r>
    </w:p>
    <w:p>
      <w:pPr>
        <w:numPr>
          <w:ilvl w:val="0"/>
          <w:numId w:val="34"/>
        </w:numPr>
        <w:bidi w:val="0"/>
        <w:spacing w:before="42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Don’t forget the author’s name and other source information. </w:t>
      </w:r>
    </w:p>
    <w:p>
      <w:pPr>
        <w:numPr>
          <w:ilvl w:val="0"/>
          <w:numId w:val="34"/>
        </w:numPr>
        <w:bidi w:val="0"/>
        <w:spacing w:before="40" w:after="0" w:line="244" w:lineRule="atLeast"/>
        <w:ind w:right="60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Put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 from your paper at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top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the card so you can organize all the notes later. </w:t>
      </w:r>
    </w:p>
    <w:p>
      <w:pPr>
        <w:bidi w:val="0"/>
        <w:spacing w:before="244" w:after="120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What to take notes about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35"/>
        </w:numPr>
        <w:bidi w:val="0"/>
        <w:spacing w:before="119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Background information about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topic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which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necessary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paper. </w:t>
      </w:r>
    </w:p>
    <w:p>
      <w:pPr>
        <w:numPr>
          <w:ilvl w:val="0"/>
          <w:numId w:val="35"/>
        </w:numPr>
        <w:bidi w:val="0"/>
        <w:spacing w:before="119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Arguments and explanations which support or oppose your ideas. </w:t>
      </w:r>
    </w:p>
    <w:p>
      <w:pPr>
        <w:numPr>
          <w:ilvl w:val="0"/>
          <w:numId w:val="35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Facts, examples, expert opinions, and other supporting details. </w:t>
      </w:r>
    </w:p>
    <w:p>
      <w:pPr>
        <w:bidi w:val="0"/>
        <w:spacing w:before="241" w:after="121" w:line="242" w:lineRule="atLeast"/>
        <w:ind w:left="0" w:right="-200" w:firstLine="0"/>
        <w:jc w:val="both"/>
        <w:outlineLvl w:val="9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single"/>
          <w:rtl w:val="0"/>
        </w:rPr>
        <w:t>How to take notes</w:t>
      </w: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numPr>
          <w:ilvl w:val="0"/>
          <w:numId w:val="36"/>
        </w:numPr>
        <w:bidi w:val="0"/>
        <w:spacing w:before="118" w:after="0" w:line="242" w:lineRule="atLeast"/>
        <w:ind w:right="570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Summarize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Write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points of the source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own words. Good for sources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ideas, but not many details, related to your topic.  </w:t>
      </w:r>
    </w:p>
    <w:p>
      <w:pPr>
        <w:numPr>
          <w:ilvl w:val="0"/>
          <w:numId w:val="36"/>
        </w:numPr>
        <w:bidi w:val="0"/>
        <w:spacing w:before="118" w:after="0" w:line="244" w:lineRule="atLeast"/>
        <w:ind w:right="98"/>
        <w:jc w:val="left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Paraphrase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retell important information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own words;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use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quotation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marks for directly copied words. Good for details which will support/oppose you.  </w:t>
      </w:r>
    </w:p>
    <w:p>
      <w:pPr>
        <w:numPr>
          <w:ilvl w:val="0"/>
          <w:numId w:val="36"/>
        </w:numPr>
        <w:bidi w:val="0"/>
        <w:spacing w:before="121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Quote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copy the exact words from the source. Good for strong, exciting passages.  </w:t>
      </w:r>
    </w:p>
    <w:p>
      <w:pPr>
        <w:numPr>
          <w:ilvl w:val="0"/>
          <w:numId w:val="36"/>
        </w:numPr>
        <w:bidi w:val="0"/>
        <w:spacing w:before="117" w:after="0" w:line="242" w:lineRule="atLeast"/>
        <w:ind w:right="-200"/>
        <w:jc w:val="both"/>
      </w:pPr>
      <w:r>
        <w:rPr>
          <w:rFonts w:ascii="Verdana" w:eastAsia="Verdana" w:hAnsi="Verdana" w:cs="Verdana"/>
          <w:b/>
          <w:bCs/>
          <w:i w:val="0"/>
          <w:iCs w:val="0"/>
          <w:color w:val="000000"/>
          <w:spacing w:val="0"/>
          <w:sz w:val="20"/>
          <w:szCs w:val="20"/>
          <w:u w:val="none"/>
          <w:rtl w:val="0"/>
        </w:rPr>
        <w:t>Comment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–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any questions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ideas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when you are reading sources.  </w:t>
      </w:r>
    </w:p>
    <w:p>
      <w:pPr>
        <w:bidi w:val="0"/>
        <w:spacing w:before="303" w:after="0" w:line="514" w:lineRule="atLeast"/>
        <w:ind w:left="3500" w:right="-200" w:firstLine="0"/>
        <w:jc w:val="both"/>
        <w:outlineLvl w:val="9"/>
      </w:pPr>
      <w:bookmarkStart w:id="8" w:name="_page10_x69.00_y386.68"/>
      <w:bookmarkEnd w:id="8"/>
      <w:r>
        <w:rPr>
          <w:rFonts w:ascii="Cambria" w:eastAsia="Cambria" w:hAnsi="Cambria" w:cs="Cambria"/>
          <w:b/>
          <w:bCs/>
          <w:i w:val="0"/>
          <w:iCs w:val="0"/>
          <w:color w:val="000000"/>
          <w:spacing w:val="0"/>
          <w:sz w:val="44"/>
          <w:szCs w:val="44"/>
          <w:u w:val="none"/>
          <w:shd w:val="clear" w:color="auto" w:fill="E5E5E5"/>
          <w:rtl w:val="0"/>
        </w:rPr>
        <w:t xml:space="preserve">Planning – Detailed Outline </w:t>
      </w:r>
      <w:r>
        <w:pict>
          <v:shape id="_x0000_s1091" type="#_x0000_t75" style="width:466pt;height:32pt;margin-top:11.71pt;margin-left:65pt;mso-position-horizontal-relative:page;position:absolute;z-index:251673600">
            <v:imagedata r:id="rId21" o:title=""/>
            <w10:anchorlock/>
          </v:shape>
        </w:pict>
      </w:r>
    </w:p>
    <w:p>
      <w:pPr>
        <w:bidi w:val="0"/>
        <w:spacing w:before="149" w:after="0" w:line="244" w:lineRule="atLeast"/>
        <w:ind w:left="0" w:right="118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After going through your sources and taking notes, you can create a detailed outline by adding details to your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basic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outline as well as adding any new points that you found.  </w:t>
      </w:r>
    </w:p>
    <w:p>
      <w:pPr>
        <w:bidi w:val="0"/>
        <w:spacing w:before="1" w:after="0" w:line="242" w:lineRule="atLeast"/>
        <w:ind w:left="0" w:right="157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 detailed outline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plans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each body paragraph of your paper for you, from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 to supporting points to supporting details. </w:t>
      </w:r>
    </w:p>
    <w:p>
      <w:pPr>
        <w:bidi w:val="0"/>
        <w:spacing w:before="246" w:after="121" w:line="242" w:lineRule="atLeast"/>
        <w:ind w:left="0" w:right="60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Many students would prefer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skip this part of the writing process and just start writing their papers, since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takes a lot of time, thinking,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re-thinking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to develop a good outline.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Well,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are an advanced academic writer,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go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ahead. Writers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lot of experience know what works best for them. However,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are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still learning how to write academic papers, you should make a detailed outline for several reasons: </w:t>
      </w:r>
    </w:p>
    <w:p>
      <w:pPr>
        <w:numPr>
          <w:ilvl w:val="0"/>
          <w:numId w:val="37"/>
        </w:numPr>
        <w:bidi w:val="0"/>
        <w:spacing w:before="119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will learn whether you have enough support for your thesis statement. </w:t>
      </w:r>
    </w:p>
    <w:p>
      <w:pPr>
        <w:numPr>
          <w:ilvl w:val="0"/>
          <w:numId w:val="37"/>
        </w:numPr>
        <w:bidi w:val="0"/>
        <w:spacing w:before="119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will have a map to follow when writing your paper. </w:t>
      </w:r>
    </w:p>
    <w:p>
      <w:pPr>
        <w:numPr>
          <w:ilvl w:val="0"/>
          <w:numId w:val="37"/>
        </w:numPr>
        <w:bidi w:val="0"/>
        <w:spacing w:before="116" w:after="0" w:line="242" w:lineRule="atLeast"/>
        <w:ind w:right="-13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will avoid major organizational problems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if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organize your ideas before you write. </w:t>
      </w:r>
    </w:p>
    <w:p>
      <w:pPr>
        <w:numPr>
          <w:ilvl w:val="0"/>
          <w:numId w:val="37"/>
        </w:numPr>
        <w:bidi w:val="0"/>
        <w:spacing w:before="121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You will have a chance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think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more about your topic, refining your ideas. </w:t>
      </w:r>
    </w:p>
    <w:p>
      <w:pPr>
        <w:numPr>
          <w:ilvl w:val="0"/>
          <w:numId w:val="37"/>
        </w:numPr>
        <w:bidi w:val="0"/>
        <w:spacing w:before="119" w:after="0" w:line="242" w:lineRule="atLeast"/>
        <w:ind w:right="344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Some instructors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will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require draft outlines before your paper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due, or even final outlines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paper,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 need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know how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write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outlines. </w:t>
      </w:r>
    </w:p>
    <w:p>
      <w:pPr>
        <w:bidi w:val="0"/>
        <w:spacing w:before="240" w:after="0" w:line="244" w:lineRule="atLeast"/>
        <w:ind w:left="0" w:right="-25" w:firstLine="0"/>
        <w:jc w:val="left"/>
        <w:outlineLvl w:val="9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After you have mastered the academic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writing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process, then you can decide whether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or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when to write a detailed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outline.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Here are the steps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follow when making your outline:  </w:t>
      </w:r>
    </w:p>
    <w:p>
      <w:pPr>
        <w:numPr>
          <w:ilvl w:val="0"/>
          <w:numId w:val="38"/>
        </w:numPr>
        <w:bidi w:val="0"/>
        <w:spacing w:before="121" w:after="0" w:line="242" w:lineRule="atLeast"/>
        <w:ind w:right="590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First, make changes to your basic outline’s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thesis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and main points until you are satisfied with your ideas and the order of your sections. </w:t>
      </w:r>
    </w:p>
    <w:p>
      <w:pPr>
        <w:numPr>
          <w:ilvl w:val="0"/>
          <w:numId w:val="38"/>
        </w:numPr>
        <w:bidi w:val="0"/>
        <w:spacing w:before="123" w:after="0" w:line="242" w:lineRule="atLeast"/>
        <w:ind w:right="620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Then go through your notes and find supporting points for each section of your outline. </w:t>
      </w:r>
    </w:p>
    <w:p>
      <w:pPr>
        <w:numPr>
          <w:ilvl w:val="0"/>
          <w:numId w:val="39"/>
        </w:numPr>
        <w:bidi w:val="0"/>
        <w:spacing w:before="321" w:after="0" w:line="242" w:lineRule="atLeast"/>
        <w:ind w:right="-200"/>
        <w:jc w:val="both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Organize the supporting points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each section.  </w:t>
      </w:r>
    </w:p>
    <w:p>
      <w:pPr>
        <w:numPr>
          <w:ilvl w:val="0"/>
          <w:numId w:val="39"/>
        </w:numPr>
        <w:bidi w:val="0"/>
        <w:spacing w:before="118" w:after="0" w:line="244" w:lineRule="atLeast"/>
        <w:ind w:right="172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Go through your notes and add supporting details (facts, examples, expert opinion, descriptions, quotes, etc.) to each point. Be thorough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so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that the reader of your outline can understand how the detail supports the point. </w:t>
      </w:r>
    </w:p>
    <w:p>
      <w:pPr>
        <w:numPr>
          <w:ilvl w:val="0"/>
          <w:numId w:val="40"/>
        </w:numPr>
        <w:bidi w:val="0"/>
        <w:spacing w:before="121" w:after="123" w:line="242" w:lineRule="atLeast"/>
        <w:ind w:right="173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Always include the source of any research that you put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outline (Author, year). If you use the source’s exact words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your outline, use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quotation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marks. </w:t>
      </w:r>
    </w:p>
    <w:p>
      <w:pPr>
        <w:numPr>
          <w:ilvl w:val="0"/>
          <w:numId w:val="41"/>
        </w:numPr>
        <w:bidi w:val="0"/>
        <w:spacing w:before="120" w:after="0" w:line="242" w:lineRule="atLeast"/>
        <w:ind w:right="126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Now, based on the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amount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supporting points and details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each section, you can determine how many paragraphs you will need.  </w:t>
      </w:r>
    </w:p>
    <w:p>
      <w:pPr>
        <w:numPr>
          <w:ilvl w:val="0"/>
          <w:numId w:val="41"/>
        </w:numPr>
        <w:bidi w:val="0"/>
        <w:spacing w:before="120" w:after="0" w:line="242" w:lineRule="atLeast"/>
        <w:ind w:right="60"/>
        <w:jc w:val="left"/>
      </w:pP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Divide your outline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into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paragraphs, each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a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main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point written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2"/>
          <w:sz w:val="20"/>
          <w:szCs w:val="20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sentence form (preliminary topic sentence) and 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1"/>
          <w:sz w:val="20"/>
          <w:szCs w:val="20"/>
          <w:u w:val="none"/>
          <w:rtl w:val="0"/>
        </w:rPr>
        <w:t>list</w:t>
      </w:r>
      <w:r>
        <w:rPr>
          <w:rFonts w:ascii="Verdana" w:eastAsia="Verdana" w:hAnsi="Verdana" w:cs="Verdana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 xml:space="preserve"> of supporting points and details. </w:t>
      </w:r>
    </w:p>
    <w:p>
      <w:pPr>
        <w:bidi w:val="0"/>
        <w:spacing w:before="340" w:after="0" w:line="220" w:lineRule="atLeast"/>
        <w:ind w:left="149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0"/>
          <w:szCs w:val="20"/>
          <w:u w:val="none"/>
          <w:shd w:val="clear" w:color="auto" w:fill="D8D8D8"/>
          <w:rtl w:val="0"/>
        </w:rPr>
        <w:t xml:space="preserve">EXAMPLE DETAILED OUTLINE - 3 paragraphs (argumentative paper) </w:t>
      </w:r>
      <w:r>
        <w:pict>
          <v:shape id="_x0000_s1092" type="#_x0000_t75" style="width:455pt;height:535pt;margin-top:10.49pt;margin-left:71pt;mso-position-horizontal-relative:page;position:absolute;z-index:-251641856">
            <v:imagedata r:id="rId22" o:title=""/>
            <w10:anchorlock/>
          </v:shape>
        </w:pict>
      </w:r>
    </w:p>
    <w:p>
      <w:pPr>
        <w:bidi w:val="0"/>
        <w:spacing w:before="130" w:after="0" w:line="244" w:lineRule="atLeast"/>
        <w:ind w:left="16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Thesis: Although there are some disadvantages, birth control pills are safe. </w:t>
      </w:r>
    </w:p>
    <w:p>
      <w:pPr>
        <w:bidi w:val="0"/>
        <w:spacing w:before="129" w:after="0" w:line="244" w:lineRule="atLeast"/>
        <w:ind w:left="16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Section/Paragraph #1 Pills contain nothing harmful to women’s health. </w:t>
      </w:r>
    </w:p>
    <w:p>
      <w:pPr>
        <w:numPr>
          <w:ilvl w:val="0"/>
          <w:numId w:val="42"/>
        </w:numPr>
        <w:bidi w:val="0"/>
        <w:spacing w:before="1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Pills contain hormones produced by women’s bodies.  </w:t>
      </w:r>
    </w:p>
    <w:p>
      <w:pPr>
        <w:numPr>
          <w:ilvl w:val="1"/>
          <w:numId w:val="42"/>
        </w:numPr>
        <w:bidi w:val="0"/>
        <w:spacing w:before="9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Combination (estrogen+progestin) and progestin only (Planned Parenthood, 2003) </w:t>
      </w:r>
    </w:p>
    <w:p>
      <w:pPr>
        <w:numPr>
          <w:ilvl w:val="1"/>
          <w:numId w:val="42"/>
        </w:numPr>
        <w:bidi w:val="0"/>
        <w:spacing w:before="1" w:after="0" w:line="252" w:lineRule="atLeast"/>
        <w:ind w:right="835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Estrogen – activates uterus, thickens walls. Progesterone – helps uterus accept egg (National Cancer Institute, 2003) </w:t>
      </w:r>
    </w:p>
    <w:p>
      <w:pPr>
        <w:numPr>
          <w:ilvl w:val="0"/>
          <w:numId w:val="42"/>
        </w:numPr>
        <w:bidi w:val="0"/>
        <w:spacing w:before="7" w:after="0" w:line="244" w:lineRule="atLeas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D8D8D8"/>
          <w:rtl w:val="0"/>
        </w:rPr>
        <w:t xml:space="preserve">Pills give women the right amount of hormones so they can’t get pregnant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23"/>
      <w:footerReference w:type="default" r:id="rId24"/>
      <w:pgSz w:w="11909" w:h="16834"/>
      <w:pgMar w:top="1120" w:right="1245" w:bottom="1143" w:left="1440" w:header="708" w:footer="717"/>
      <w:pgNumType w:start="2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42" w:lineRule="atLeast"/>
      <w:ind w:left="4450" w:right="-200" w:firstLine="0"/>
      <w:jc w:val="both"/>
    </w:pPr>
    <w:r>
      <w:rPr>
        <w:rFonts w:ascii="Verdana" w:eastAsia="Verdana" w:hAnsi="Verdana" w:cs="Verdana"/>
        <w:b w:val="0"/>
        <w:bCs w:val="0"/>
        <w:i w:val="0"/>
        <w:iCs w:val="0"/>
        <w:color w:val="000000"/>
        <w:spacing w:val="0"/>
        <w:sz w:val="20"/>
        <w:szCs w:val="20"/>
        <w:u w:val="none"/>
        <w:rtl w:val="0"/>
      </w:rPr>
      <w:fldChar w:fldCharType="begin"/>
    </w:r>
    <w:r>
      <w:rPr>
        <w:rFonts w:ascii="Verdana" w:eastAsia="Verdana" w:hAnsi="Verdana" w:cs="Verdana"/>
        <w:b w:val="0"/>
        <w:bCs w:val="0"/>
        <w:i w:val="0"/>
        <w:iCs w:val="0"/>
        <w:color w:val="000000"/>
        <w:spacing w:val="0"/>
        <w:sz w:val="20"/>
        <w:szCs w:val="20"/>
        <w:u w:val="none"/>
        <w:rtl w:val="0"/>
      </w:rPr>
      <w:instrText xml:space="preserve"> PAGE </w:instrText>
    </w:r>
    <w:r>
      <w:rPr>
        <w:rFonts w:ascii="Verdana" w:eastAsia="Verdana" w:hAnsi="Verdana" w:cs="Verdana"/>
        <w:b w:val="0"/>
        <w:bCs w:val="0"/>
        <w:i w:val="0"/>
        <w:iCs w:val="0"/>
        <w:color w:val="000000"/>
        <w:spacing w:val="0"/>
        <w:sz w:val="20"/>
        <w:szCs w:val="20"/>
        <w:u w:val="none"/>
        <w:rtl w:val="0"/>
      </w:rPr>
      <w:fldChar w:fldCharType="separate"/>
    </w:r>
    <w:r>
      <w:rPr>
        <w:rFonts w:ascii="Verdana" w:eastAsia="Verdana" w:hAnsi="Verdana" w:cs="Verdana"/>
        <w:b w:val="0"/>
        <w:bCs w:val="0"/>
        <w:i w:val="0"/>
        <w:iCs w:val="0"/>
        <w:color w:val="000000"/>
        <w:spacing w:val="0"/>
        <w:sz w:val="20"/>
        <w:szCs w:val="20"/>
        <w:u w:val="none"/>
        <w:rtl w:val="0"/>
      </w:rPr>
      <w:t>11</w:t>
    </w:r>
    <w:r>
      <w:rPr>
        <w:rFonts w:ascii="Verdana" w:eastAsia="Verdana" w:hAnsi="Verdana" w:cs="Verdana"/>
        <w:b w:val="0"/>
        <w:bCs w:val="0"/>
        <w:i w:val="0"/>
        <w:iCs w:val="0"/>
        <w:color w:val="000000"/>
        <w:spacing w:val="0"/>
        <w:sz w:val="20"/>
        <w:szCs w:val="20"/>
        <w:u w:val="none"/>
        <w:rtl w:val="0"/>
      </w:rPr>
      <w:fldChar w:fldCharType="end"/>
    </w:r>
    <w:r>
      <w:rPr>
        <w:rFonts w:ascii="Verdana" w:eastAsia="Verdana" w:hAnsi="Verdana" w:cs="Verdana"/>
        <w:b w:val="0"/>
        <w:bCs w:val="0"/>
        <w:i w:val="0"/>
        <w:iCs w:val="0"/>
        <w:color w:val="000000"/>
        <w:spacing w:val="0"/>
        <w:sz w:val="20"/>
        <w:szCs w:val="20"/>
        <w:u w:val="none"/>
        <w:rtl w:val="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95010" cy="3149462"/>
          <wp:wrapNone/>
          <wp:docPr id="10008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5010" cy="3149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7240" cy="3183283"/>
          <wp:wrapNone/>
          <wp:docPr id="10008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7240" cy="318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9.12pt;height:12.24pt" o:bullet="t">
        <v:imagedata r:id="rId1" o:title=""/>
      </v:shape>
    </w:pict>
  </w:numPicBullet>
  <w:numPicBullet w:numPicBulletId="1">
    <w:pict>
      <v:shape id="_x0000_s1026" type="#_x0000_t75" style="width:9.12pt;height:12.24pt" o:bullet="t">
        <v:imagedata r:id="rId1" o:title=""/>
      </v:shape>
    </w:pict>
  </w:numPicBullet>
  <w:numPicBullet w:numPicBulletId="2">
    <w:pict>
      <v:shape id="_x0000_s1027" type="#_x0000_t75" style="width:9.12pt;height:12.24pt" o:bullet="t">
        <v:imagedata r:id="rId1" o:title=""/>
      </v:shape>
    </w:pict>
  </w:numPicBullet>
  <w:numPicBullet w:numPicBulletId="3">
    <w:pict>
      <v:shape id="_x0000_s1028" type="#_x0000_t75" style="width:9.12pt;height:12.24pt" o:bullet="t">
        <v:imagedata r:id="rId1" o:title=""/>
      </v:shape>
    </w:pict>
  </w:numPicBullet>
  <w:numPicBullet w:numPicBulletId="4">
    <w:pict>
      <v:shape id="_x0000_s1029" type="#_x0000_t75" style="width:9.12pt;height:12.24pt" o:bullet="t">
        <v:imagedata r:id="rId1" o:title=""/>
      </v:shape>
    </w:pict>
  </w:numPicBullet>
  <w:numPicBullet w:numPicBulletId="5">
    <w:pict>
      <v:shape id="_x0000_s1030" type="#_x0000_t75" style="width:9.12pt;height:12.24pt" o:bullet="t">
        <v:imagedata r:id="rId1" o:title=""/>
      </v:shape>
    </w:pict>
  </w:numPicBullet>
  <w:numPicBullet w:numPicBulletId="6">
    <w:pict>
      <v:shape id="_x0000_s1031" type="#_x0000_t75" style="width:10.08pt;height:13.56pt" o:bullet="t">
        <v:imagedata r:id="rId2" o:title=""/>
      </v:shape>
    </w:pict>
  </w:numPicBullet>
  <w:numPicBullet w:numPicBulletId="7">
    <w:pict>
      <v:shape id="_x0000_s1032" type="#_x0000_t75" style="width:9.12pt;height:12.24pt" o:bullet="t">
        <v:imagedata r:id="rId1" o:title=""/>
      </v:shape>
    </w:pict>
  </w:numPicBullet>
  <w:numPicBullet w:numPicBulletId="8">
    <w:pict>
      <v:shape id="_x0000_s1033" type="#_x0000_t75" style="width:9.12pt;height:12.24pt" o:bullet="t">
        <v:imagedata r:id="rId1" o:title=""/>
      </v:shape>
    </w:pict>
  </w:numPicBullet>
  <w:numPicBullet w:numPicBulletId="9">
    <w:pict>
      <v:shape id="_x0000_s1034" type="#_x0000_t75" style="width:8.16pt;height:11.04pt" o:bullet="t">
        <v:imagedata r:id="rId3" o:title=""/>
      </v:shape>
    </w:pict>
  </w:numPicBullet>
  <w:numPicBullet w:numPicBulletId="10">
    <w:pict>
      <v:shape id="_x0000_s1035" type="#_x0000_t75" style="width:8.16pt;height:11.04pt" o:bullet="t">
        <v:imagedata r:id="rId3" o:title=""/>
      </v:shape>
    </w:pict>
  </w:numPicBullet>
  <w:numPicBullet w:numPicBulletId="11">
    <w:pict>
      <v:shape id="_x0000_s1036" type="#_x0000_t75" style="width:9.12pt;height:12.24pt" o:bullet="t">
        <v:imagedata r:id="rId1" o:title=""/>
      </v:shape>
    </w:pict>
  </w:numPicBullet>
  <w:numPicBullet w:numPicBulletId="12">
    <w:pict>
      <v:shape id="_x0000_s1037" type="#_x0000_t75" style="width:9.12pt;height:12.24pt" o:bullet="t">
        <v:imagedata r:id="rId1" o:title=""/>
      </v:shape>
    </w:pict>
  </w:numPicBullet>
  <w:numPicBullet w:numPicBulletId="13">
    <w:pict>
      <v:shape id="_x0000_s1038" type="#_x0000_t75" style="width:9.12pt;height:12.24pt" o:bullet="t">
        <v:imagedata r:id="rId1" o:title=""/>
      </v:shape>
    </w:pict>
  </w:numPicBullet>
  <w:numPicBullet w:numPicBulletId="14">
    <w:pict>
      <v:shape id="_x0000_s1039" type="#_x0000_t75" style="width:9.12pt;height:12.24pt" o:bullet="t">
        <v:imagedata r:id="rId1" o:title=""/>
      </v:shape>
    </w:pict>
  </w:numPicBullet>
  <w:numPicBullet w:numPicBulletId="15">
    <w:pict>
      <v:shape id="_x0000_s1040" type="#_x0000_t75" style="width:9.12pt;height:12.24pt" o:bullet="t">
        <v:imagedata r:id="rId1" o:title=""/>
      </v:shape>
    </w:pict>
  </w:numPicBullet>
  <w:numPicBullet w:numPicBulletId="16">
    <w:pict>
      <v:shape id="_x0000_s1041" type="#_x0000_t75" style="width:9.12pt;height:12.24pt" o:bullet="t">
        <v:imagedata r:id="rId1" o:title=""/>
      </v:shape>
    </w:pict>
  </w:numPicBullet>
  <w:numPicBullet w:numPicBulletId="17">
    <w:pict>
      <v:shape id="_x0000_s1042" type="#_x0000_t75" style="width:9.12pt;height:12.24pt" o:bullet="t">
        <v:imagedata r:id="rId1" o:title=""/>
      </v:shape>
    </w:pict>
  </w:numPicBullet>
  <w:numPicBullet w:numPicBulletId="18">
    <w:pict>
      <v:shape id="_x0000_s1043" type="#_x0000_t75" style="width:8.16pt;height:11.04pt" o:bullet="t">
        <v:imagedata r:id="rId3" o:title=""/>
      </v:shape>
    </w:pict>
  </w:numPicBullet>
  <w:numPicBullet w:numPicBulletId="19">
    <w:pict>
      <v:shape id="_x0000_s1044" type="#_x0000_t75" style="width:9.12pt;height:12.24pt" o:bullet="t">
        <v:imagedata r:id="rId1" o:title=""/>
      </v:shape>
    </w:pict>
  </w:numPicBullet>
  <w:numPicBullet w:numPicBulletId="20">
    <w:pict>
      <v:shape id="_x0000_s1045" type="#_x0000_t75" style="width:9.12pt;height:12.24pt" o:bullet="t">
        <v:imagedata r:id="rId1" o:title=""/>
      </v:shape>
    </w:pict>
  </w:numPicBullet>
  <w:numPicBullet w:numPicBulletId="21">
    <w:pict>
      <v:shape id="_x0000_s1046" type="#_x0000_t75" style="width:9.12pt;height:12.24pt" o:bullet="t">
        <v:imagedata r:id="rId1" o:title=""/>
      </v:shape>
    </w:pict>
  </w:numPicBullet>
  <w:numPicBullet w:numPicBulletId="22">
    <w:pict>
      <v:shape id="_x0000_s1047" type="#_x0000_t75" style="width:9.12pt;height:12.24pt" o:bullet="t">
        <v:imagedata r:id="rId1" o:title=""/>
      </v:shape>
    </w:pict>
  </w:numPicBullet>
  <w:numPicBullet w:numPicBulletId="23">
    <w:pict>
      <v:shape id="_x0000_s1048" type="#_x0000_t75" style="width:9.12pt;height:12.24pt" o:bullet="t">
        <v:imagedata r:id="rId1" o:title=""/>
      </v:shape>
    </w:pict>
  </w:numPicBullet>
  <w:numPicBullet w:numPicBulletId="24">
    <w:pict>
      <v:shape id="_x0000_s1049" type="#_x0000_t75" style="width:9.12pt;height:12.24pt" o:bullet="t">
        <v:imagedata r:id="rId1" o:title=""/>
      </v:shape>
    </w:pict>
  </w:numPicBullet>
  <w:numPicBullet w:numPicBulletId="25">
    <w:pict>
      <v:shape id="_x0000_s1050" type="#_x0000_t75" style="width:9.12pt;height:12.24pt" o:bullet="t">
        <v:imagedata r:id="rId1" o:title=""/>
      </v:shape>
    </w:pict>
  </w:numPicBullet>
  <w:numPicBullet w:numPicBulletId="26">
    <w:pict>
      <v:shape id="_x0000_s1051" type="#_x0000_t75" style="width:9.12pt;height:12.24pt" o:bullet="t">
        <v:imagedata r:id="rId1" o:title=""/>
      </v:shape>
    </w:pict>
  </w:numPicBullet>
  <w:numPicBullet w:numPicBulletId="27">
    <w:pict>
      <v:shape id="_x0000_s1052" type="#_x0000_t75" style="width:9.12pt;height:12.24pt" o:bullet="t">
        <v:imagedata r:id="rId1" o:title=""/>
      </v:shape>
    </w:pict>
  </w:numPicBullet>
  <w:numPicBullet w:numPicBulletId="28">
    <w:pict>
      <v:shape id="_x0000_s1053" type="#_x0000_t75" style="width:9.12pt;height:12.24pt" o:bullet="t">
        <v:imagedata r:id="rId1" o:title=""/>
      </v:shape>
    </w:pict>
  </w:numPicBullet>
  <w:numPicBullet w:numPicBulletId="29">
    <w:pict>
      <v:shape id="_x0000_s1054" type="#_x0000_t75" style="width:9.12pt;height:12.24pt" o:bullet="t">
        <v:imagedata r:id="rId1" o:title=""/>
      </v:shape>
    </w:pict>
  </w:numPicBullet>
  <w:numPicBullet w:numPicBulletId="30">
    <w:pict>
      <v:shape id="_x0000_s1055" type="#_x0000_t75" style="width:9.12pt;height:12.24pt" o:bullet="t">
        <v:imagedata r:id="rId1" o:title=""/>
      </v:shape>
    </w:pict>
  </w:numPicBullet>
  <w:numPicBullet w:numPicBulletId="31">
    <w:pict>
      <v:shape id="_x0000_s1056" type="#_x0000_t75" style="width:9.12pt;height:12.24pt" o:bullet="t">
        <v:imagedata r:id="rId1" o:title=""/>
      </v:shape>
    </w:pict>
  </w:numPicBullet>
  <w:numPicBullet w:numPicBulletId="32">
    <w:pict>
      <v:shape id="_x0000_s1057" type="#_x0000_t75" style="width:9.12pt;height:12.24pt" o:bullet="t">
        <v:imagedata r:id="rId1" o:title=""/>
      </v:shape>
    </w:pict>
  </w:numPicBullet>
  <w:numPicBullet w:numPicBulletId="33">
    <w:pict>
      <v:shape id="_x0000_s1058" type="#_x0000_t75" style="width:9.12pt;height:12.24pt" o:bullet="t">
        <v:imagedata r:id="rId1" o:title=""/>
      </v:shape>
    </w:pict>
  </w:numPicBullet>
  <w:numPicBullet w:numPicBulletId="34">
    <w:pict>
      <v:shape id="_x0000_s1059" type="#_x0000_t75" style="width:9.12pt;height:12.24pt" o:bullet="t">
        <v:imagedata r:id="rId1" o:title=""/>
      </v:shape>
    </w:pict>
  </w:numPicBullet>
  <w:numPicBullet w:numPicBulletId="35">
    <w:pict>
      <v:shape id="_x0000_s1060" type="#_x0000_t75" style="width:9.12pt;height:12.24pt" o:bullet="t">
        <v:imagedata r:id="rId1" o:title=""/>
      </v:shape>
    </w:pict>
  </w:numPicBullet>
  <w:numPicBullet w:numPicBulletId="36">
    <w:pict>
      <v:shape id="_x0000_s1061" type="#_x0000_t75" style="width:9.12pt;height:12.24pt" o:bullet="t">
        <v:imagedata r:id="rId1" o:title=""/>
      </v:shape>
    </w:pict>
  </w:numPicBullet>
  <w:numPicBullet w:numPicBulletId="37">
    <w:pict>
      <v:shape id="_x0000_s1062" type="#_x0000_t75" style="width:9.12pt;height:12.24pt" o:bullet="t">
        <v:imagedata r:id="rId1" o:title=""/>
      </v:shape>
    </w:pict>
  </w:numPicBullet>
  <w:numPicBullet w:numPicBulletId="38">
    <w:pict>
      <v:shape id="_x0000_s1063" type="#_x0000_t75" style="width:9.12pt;height:12.24pt" o:bullet="t">
        <v:imagedata r:id="rId1" o:title=""/>
      </v:shape>
    </w:pict>
  </w:numPicBullet>
  <w:numPicBullet w:numPicBulletId="39">
    <w:pict>
      <v:shape id="_x0000_s1064" type="#_x0000_t75" style="width:9.12pt;height:12.24pt" o:bullet="t">
        <v:imagedata r:id="rId1" o:title=""/>
      </v:shape>
    </w:pict>
  </w:numPicBullet>
  <w:numPicBullet w:numPicBulletId="40">
    <w:pict>
      <v:shape id="_x0000_s1065" type="#_x0000_t75" style="width:9.12pt;height:12.24pt" o:bullet="t">
        <v:imagedata r:id="rId1" o:title=""/>
      </v:shape>
    </w:pict>
  </w:numPicBullet>
  <w:numPicBullet w:numPicBulletId="41">
    <w:pict>
      <v:shape id="_x0000_s1066" type="#_x0000_t75" style="width:8.16pt;height:11.04pt" o:bullet="t">
        <v:imagedata r:id="rId3" o:title=""/>
      </v:shape>
    </w:pict>
  </w:numPicBullet>
  <w:numPicBullet w:numPicBulletId="42">
    <w:pict>
      <v:shape id="_x0000_s1067" type="#_x0000_t75" style="width:8.16pt;height:11.04pt" o:bullet="t">
        <v:imagedata r:id="rId3" o:title=""/>
      </v:shape>
    </w:pict>
  </w:numPicBullet>
  <w:numPicBullet w:numPicBulletId="43">
    <w:pict>
      <v:shape id="_x0000_s1068" type="#_x0000_t75" style="width:9.12pt;height:12.24pt" o:bullet="t">
        <v:imagedata r:id="rId1" o:title=""/>
      </v:shape>
    </w:pict>
  </w:numPicBullet>
  <w:numPicBullet w:numPicBulletId="44">
    <w:pict>
      <v:shape id="_x0000_s1069" type="#_x0000_t75" style="width:9.12pt;height:12.24pt" o:bullet="t">
        <v:imagedata r:id="rId1" o:title=""/>
      </v:shape>
    </w:pict>
  </w:numPicBullet>
  <w:numPicBullet w:numPicBulletId="45">
    <w:pict>
      <v:shape id="_x0000_s1070" type="#_x0000_t75" style="width:9.12pt;height:12.24pt" o:bullet="t">
        <v:imagedata r:id="rId1" o:title=""/>
      </v:shape>
    </w:pict>
  </w:numPicBullet>
  <w:numPicBullet w:numPicBulletId="46">
    <w:pict>
      <v:shape id="_x0000_s1071" type="#_x0000_t75" style="width:9.12pt;height:12.24pt" o:bullet="t">
        <v:imagedata r:id="rId1" o:title=""/>
      </v:shape>
    </w:pict>
  </w:numPicBullet>
  <w:numPicBullet w:numPicBulletId="47">
    <w:pict>
      <v:shape id="_x0000_s1072" type="#_x0000_t75" style="width:9.12pt;height:12.24pt" o:bullet="t">
        <v:imagedata r:id="rId1" o:title=""/>
      </v:shape>
    </w:pict>
  </w:numPicBullet>
  <w:numPicBullet w:numPicBulletId="48">
    <w:pict>
      <v:shape id="_x0000_s1073" type="#_x0000_t75" style="width:9.12pt;height:12.24pt" o:bullet="t">
        <v:imagedata r:id="rId1" o:title=""/>
      </v:shape>
    </w:pict>
  </w:numPicBullet>
  <w:numPicBullet w:numPicBulletId="49">
    <w:pict>
      <v:shape id="_x0000_s1074" type="#_x0000_t75" style="width:9.12pt;height:12.24pt" o:bullet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sz w:val="22"/>
      </w:rPr>
    </w:lvl>
    <w:lvl w:ilvl="1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PicBulletId w:val="10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tabs>
          <w:tab w:val="num" w:pos="1212"/>
        </w:tabs>
        <w:ind w:left="1212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1"/>
      <w:numFmt w:val="upperRoman"/>
      <w:lvlText w:val="%1."/>
      <w:lvlJc w:val="left"/>
      <w:pPr>
        <w:tabs>
          <w:tab w:val="num" w:pos="1214"/>
        </w:tabs>
        <w:ind w:left="1214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7"/>
      <w:numFmt w:val="decimal"/>
      <w:lvlText w:val="%1."/>
      <w:lvlJc w:val="left"/>
      <w:pPr>
        <w:tabs>
          <w:tab w:val="num" w:pos="288"/>
        </w:tabs>
        <w:ind w:left="274" w:hanging="274"/>
      </w:pPr>
      <w:rPr>
        <w:rFonts w:ascii="Verdana" w:eastAsia="Verdana" w:hAnsi="Verdana" w:cs="Verdana"/>
        <w:b w:val="0"/>
        <w:bCs w:val="0"/>
        <w:i w:val="0"/>
        <w:iC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1"/>
      <w:numFmt w:val="upperRoman"/>
      <w:lvlText w:val="%1."/>
      <w:lvlJc w:val="left"/>
      <w:pPr>
        <w:tabs>
          <w:tab w:val="num" w:pos="1231"/>
        </w:tabs>
        <w:ind w:left="123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1452"/>
        </w:tabs>
        <w:ind w:left="1452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multilevel"/>
    <w:tmpl w:val="00000014"/>
    <w:lvl w:ilvl="0">
      <w:start w:val="1"/>
      <w:numFmt w:val="upperRoman"/>
      <w:lvlText w:val="%1."/>
      <w:lvlJc w:val="left"/>
      <w:pPr>
        <w:tabs>
          <w:tab w:val="num" w:pos="1133"/>
        </w:tabs>
        <w:ind w:left="113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00000016"/>
    <w:multiLevelType w:val="multilevel"/>
    <w:tmpl w:val="00000016"/>
    <w:lvl w:ilvl="0">
      <w:start w:val="3"/>
      <w:numFmt w:val="upperRoman"/>
      <w:lvlText w:val="%1."/>
      <w:lvlJc w:val="left"/>
      <w:pPr>
        <w:tabs>
          <w:tab w:val="num" w:pos="1133"/>
        </w:tabs>
        <w:ind w:left="113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00000018"/>
    <w:multiLevelType w:val="multilevel"/>
    <w:tmpl w:val="00000018"/>
    <w:lvl w:ilvl="0">
      <w:start w:val="4"/>
      <w:numFmt w:val="upperRoman"/>
      <w:lvlText w:val="%1."/>
      <w:lvlJc w:val="left"/>
      <w:pPr>
        <w:tabs>
          <w:tab w:val="num" w:pos="1129"/>
        </w:tabs>
        <w:ind w:left="1129" w:hanging="35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00000019"/>
    <w:multiLevelType w:val="multilevel"/>
    <w:tmpl w:val="00000019"/>
    <w:lvl w:ilvl="0">
      <w:start w:val="5"/>
      <w:numFmt w:val="upperRoman"/>
      <w:lvlText w:val="%1."/>
      <w:lvlJc w:val="left"/>
      <w:pPr>
        <w:tabs>
          <w:tab w:val="num" w:pos="1041"/>
        </w:tabs>
        <w:ind w:left="1041" w:hanging="26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"/>
      <w:lvlPicBulletId w:val="11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multilevel"/>
    <w:tmpl w:val="0000001C"/>
    <w:lvl w:ilvl="0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multilevel"/>
    <w:tmpl w:val="0000001E"/>
    <w:lvl w:ilvl="0">
      <w:start w:val="1"/>
      <w:numFmt w:val="bullet"/>
      <w:lvlText w:val=""/>
      <w:lvlPicBulletId w:val="13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multilevel"/>
    <w:tmpl w:val="00000021"/>
    <w:lvl w:ilvl="0">
      <w:start w:val="1"/>
      <w:numFmt w:val="bullet"/>
      <w:lvlText w:val=""/>
      <w:lvlPicBulletId w:val="14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multilevel"/>
    <w:tmpl w:val="00000023"/>
    <w:lvl w:ilvl="0">
      <w:start w:val="1"/>
      <w:numFmt w:val="bullet"/>
      <w:lvlText w:val=""/>
      <w:lvlPicBulletId w:val="15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00000024"/>
    <w:multiLevelType w:val="multilevel"/>
    <w:tmpl w:val="00000024"/>
    <w:lvl w:ilvl="0">
      <w:start w:val="1"/>
      <w:numFmt w:val="bullet"/>
      <w:lvlText w:val=""/>
      <w:lvlPicBulletId w:val="16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00000025"/>
    <w:multiLevelType w:val="multilevel"/>
    <w:tmpl w:val="00000025"/>
    <w:lvl w:ilvl="0">
      <w:start w:val="1"/>
      <w:numFmt w:val="bullet"/>
      <w:lvlText w:val=""/>
      <w:lvlPicBulletId w:val="17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00000027"/>
    <w:multiLevelType w:val="multilevel"/>
    <w:tmpl w:val="00000027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multilevel"/>
    <w:tmpl w:val="00000029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-"/>
      <w:lvlJc w:val="left"/>
      <w:pPr>
        <w:tabs>
          <w:tab w:val="num" w:pos="881"/>
        </w:tabs>
        <w:ind w:left="88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-"/>
      <w:lvlJc w:val="left"/>
      <w:pPr>
        <w:tabs>
          <w:tab w:val="num" w:pos="881"/>
        </w:tabs>
        <w:ind w:left="88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-"/>
      <w:lvlJc w:val="left"/>
      <w:pPr>
        <w:tabs>
          <w:tab w:val="num" w:pos="881"/>
        </w:tabs>
        <w:ind w:left="88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multilevel"/>
    <w:tmpl w:val="0000002E"/>
    <w:lvl w:ilvl="0">
      <w:start w:val="3"/>
      <w:numFmt w:val="decimal"/>
      <w:lvlText w:val="%1."/>
      <w:lvlJc w:val="left"/>
      <w:pPr>
        <w:tabs>
          <w:tab w:val="num" w:pos="612"/>
        </w:tabs>
        <w:ind w:left="61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-"/>
      <w:lvlJc w:val="left"/>
      <w:pPr>
        <w:tabs>
          <w:tab w:val="num" w:pos="881"/>
        </w:tabs>
        <w:ind w:left="88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-"/>
      <w:lvlJc w:val="left"/>
      <w:pPr>
        <w:tabs>
          <w:tab w:val="num" w:pos="881"/>
        </w:tabs>
        <w:ind w:left="88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multilevel"/>
    <w:tmpl w:val="00000031"/>
    <w:lvl w:ilvl="0">
      <w:start w:val="2"/>
      <w:numFmt w:val="decimal"/>
      <w:lvlText w:val="%1."/>
      <w:lvlJc w:val="left"/>
      <w:pPr>
        <w:tabs>
          <w:tab w:val="num" w:pos="612"/>
        </w:tabs>
        <w:ind w:left="61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-"/>
      <w:lvlJc w:val="left"/>
      <w:pPr>
        <w:tabs>
          <w:tab w:val="num" w:pos="881"/>
        </w:tabs>
        <w:ind w:left="88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multilevel"/>
    <w:tmpl w:val="00000033"/>
    <w:lvl w:ilvl="0">
      <w:start w:val="4"/>
      <w:numFmt w:val="decimal"/>
      <w:lvlText w:val="%1."/>
      <w:lvlJc w:val="left"/>
      <w:pPr>
        <w:tabs>
          <w:tab w:val="num" w:pos="612"/>
        </w:tabs>
        <w:ind w:left="61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pPr>
        <w:tabs>
          <w:tab w:val="num" w:pos="602"/>
        </w:tabs>
        <w:ind w:left="60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1">
      <w:start w:val="1"/>
      <w:numFmt w:val="decimal"/>
      <w:lvlText w:val="-"/>
      <w:lvlJc w:val="left"/>
      <w:pPr>
        <w:tabs>
          <w:tab w:val="num" w:pos="871"/>
        </w:tabs>
        <w:ind w:left="87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602"/>
        </w:tabs>
        <w:ind w:left="60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1">
      <w:start w:val="1"/>
      <w:numFmt w:val="decimal"/>
      <w:lvlText w:val="-"/>
      <w:lvlJc w:val="left"/>
      <w:pPr>
        <w:tabs>
          <w:tab w:val="num" w:pos="871"/>
        </w:tabs>
        <w:ind w:left="87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pPr>
        <w:tabs>
          <w:tab w:val="num" w:pos="602"/>
        </w:tabs>
        <w:ind w:left="60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1">
      <w:start w:val="1"/>
      <w:numFmt w:val="decimal"/>
      <w:lvlText w:val="-"/>
      <w:lvlJc w:val="left"/>
      <w:pPr>
        <w:tabs>
          <w:tab w:val="num" w:pos="871"/>
        </w:tabs>
        <w:ind w:left="87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-"/>
      <w:lvlJc w:val="left"/>
      <w:pPr>
        <w:tabs>
          <w:tab w:val="num" w:pos="871"/>
        </w:tabs>
        <w:ind w:left="87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pPr>
        <w:tabs>
          <w:tab w:val="num" w:pos="602"/>
        </w:tabs>
        <w:ind w:left="60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1">
      <w:start w:val="3"/>
      <w:numFmt w:val="decimal"/>
      <w:lvlText w:val="%2."/>
      <w:lvlJc w:val="left"/>
      <w:pPr>
        <w:tabs>
          <w:tab w:val="num" w:pos="871"/>
        </w:tabs>
        <w:ind w:left="87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2">
      <w:start w:val="1"/>
      <w:numFmt w:val="decimal"/>
      <w:lvlText w:val="-"/>
      <w:lvlJc w:val="left"/>
      <w:pPr>
        <w:tabs>
          <w:tab w:val="num" w:pos="871"/>
        </w:tabs>
        <w:ind w:left="87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602"/>
        </w:tabs>
        <w:ind w:left="602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1">
      <w:start w:val="1"/>
      <w:numFmt w:val="decimal"/>
      <w:lvlText w:val="-"/>
      <w:lvlJc w:val="left"/>
      <w:pPr>
        <w:tabs>
          <w:tab w:val="num" w:pos="871"/>
        </w:tabs>
        <w:ind w:left="871" w:hanging="2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7">
    <w:nsid w:val="0000003A"/>
    <w:multiLevelType w:val="multilevel"/>
    <w:tmpl w:val="0000003A"/>
    <w:lvl w:ilvl="0">
      <w:start w:val="1"/>
      <w:numFmt w:val="bullet"/>
      <w:lvlText w:val=""/>
      <w:lvlPicBulletId w:val="18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>
    <w:nsid w:val="0000003B"/>
    <w:multiLevelType w:val="multilevel"/>
    <w:tmpl w:val="0000003B"/>
    <w:lvl w:ilvl="0">
      <w:start w:val="1"/>
      <w:numFmt w:val="bullet"/>
      <w:lvlText w:val=""/>
      <w:lvlPicBulletId w:val="19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>
    <w:nsid w:val="0000003C"/>
    <w:multiLevelType w:val="hybridMultilevel"/>
    <w:tmpl w:val="00000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0000003D"/>
    <w:multiLevelType w:val="multilevel"/>
    <w:tmpl w:val="0000003D"/>
    <w:lvl w:ilvl="0">
      <w:start w:val="1"/>
      <w:numFmt w:val="bullet"/>
      <w:lvlText w:val=""/>
      <w:lvlPicBulletId w:val="20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>
    <w:nsid w:val="0000003E"/>
    <w:multiLevelType w:val="multilevel"/>
    <w:tmpl w:val="0000003E"/>
    <w:lvl w:ilvl="0">
      <w:start w:val="1"/>
      <w:numFmt w:val="bullet"/>
      <w:lvlText w:val=""/>
      <w:lvlPicBulletId w:val="21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2">
    <w:nsid w:val="0000003F"/>
    <w:multiLevelType w:val="hybridMultilevel"/>
    <w:tmpl w:val="0000003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>
    <w:nsid w:val="00000040"/>
    <w:multiLevelType w:val="multilevel"/>
    <w:tmpl w:val="00000040"/>
    <w:lvl w:ilvl="0">
      <w:start w:val="1"/>
      <w:numFmt w:val="bullet"/>
      <w:lvlText w:val=""/>
      <w:lvlPicBulletId w:val="22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00000041"/>
    <w:multiLevelType w:val="multilevel"/>
    <w:tmpl w:val="00000041"/>
    <w:lvl w:ilvl="0">
      <w:start w:val="1"/>
      <w:numFmt w:val="bullet"/>
      <w:lvlText w:val=""/>
      <w:lvlPicBulletId w:val="23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5">
    <w:nsid w:val="00000042"/>
    <w:multiLevelType w:val="multilevel"/>
    <w:tmpl w:val="00000042"/>
    <w:lvl w:ilvl="0">
      <w:start w:val="1"/>
      <w:numFmt w:val="bullet"/>
      <w:lvlText w:val=""/>
      <w:lvlPicBulletId w:val="24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6">
    <w:nsid w:val="00000043"/>
    <w:multiLevelType w:val="hybridMultilevel"/>
    <w:tmpl w:val="00000043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00000044"/>
    <w:multiLevelType w:val="multilevel"/>
    <w:tmpl w:val="00000044"/>
    <w:lvl w:ilvl="0">
      <w:start w:val="1"/>
      <w:numFmt w:val="bullet"/>
      <w:lvlText w:val=""/>
      <w:lvlPicBulletId w:val="25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8">
    <w:nsid w:val="00000045"/>
    <w:multiLevelType w:val="multilevel"/>
    <w:tmpl w:val="00000045"/>
    <w:lvl w:ilvl="0">
      <w:start w:val="1"/>
      <w:numFmt w:val="bullet"/>
      <w:lvlText w:val=""/>
      <w:lvlPicBulletId w:val="26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00000046"/>
    <w:multiLevelType w:val="multilevel"/>
    <w:tmpl w:val="00000046"/>
    <w:lvl w:ilvl="0">
      <w:start w:val="1"/>
      <w:numFmt w:val="bullet"/>
      <w:lvlText w:val=""/>
      <w:lvlPicBulletId w:val="27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00000047"/>
    <w:multiLevelType w:val="hybridMultilevel"/>
    <w:tmpl w:val="00000047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multilevel"/>
    <w:tmpl w:val="00000048"/>
    <w:lvl w:ilvl="0">
      <w:start w:val="1"/>
      <w:numFmt w:val="bullet"/>
      <w:lvlText w:val=""/>
      <w:lvlPicBulletId w:val="28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2">
    <w:nsid w:val="00000049"/>
    <w:multiLevelType w:val="hybridMultilevel"/>
    <w:tmpl w:val="00000049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0000004A"/>
    <w:multiLevelType w:val="multilevel"/>
    <w:tmpl w:val="0000004A"/>
    <w:lvl w:ilvl="0">
      <w:start w:val="1"/>
      <w:numFmt w:val="bullet"/>
      <w:lvlText w:val=""/>
      <w:lvlPicBulletId w:val="29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4">
    <w:nsid w:val="0000004B"/>
    <w:multiLevelType w:val="multilevel"/>
    <w:tmpl w:val="0000004B"/>
    <w:lvl w:ilvl="0">
      <w:start w:val="1"/>
      <w:numFmt w:val="bullet"/>
      <w:lvlText w:val=""/>
      <w:lvlPicBulletId w:val="30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0000004C"/>
    <w:multiLevelType w:val="multilevel"/>
    <w:tmpl w:val="0000004C"/>
    <w:lvl w:ilvl="0">
      <w:start w:val="1"/>
      <w:numFmt w:val="bullet"/>
      <w:lvlText w:val=""/>
      <w:lvlPicBulletId w:val="31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6">
    <w:nsid w:val="0000004D"/>
    <w:multiLevelType w:val="hybridMultilevel"/>
    <w:tmpl w:val="0000004D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0000004E"/>
    <w:multiLevelType w:val="multilevel"/>
    <w:tmpl w:val="0000004E"/>
    <w:lvl w:ilvl="0">
      <w:start w:val="1"/>
      <w:numFmt w:val="bullet"/>
      <w:lvlText w:val=""/>
      <w:lvlPicBulletId w:val="32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8">
    <w:nsid w:val="0000004F"/>
    <w:multiLevelType w:val="multilevel"/>
    <w:tmpl w:val="0000004F"/>
    <w:lvl w:ilvl="0">
      <w:start w:val="1"/>
      <w:numFmt w:val="bullet"/>
      <w:lvlText w:val=""/>
      <w:lvlPicBulletId w:val="33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9">
    <w:nsid w:val="00000050"/>
    <w:multiLevelType w:val="hybridMultilevel"/>
    <w:tmpl w:val="000000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>
    <w:nsid w:val="00000051"/>
    <w:multiLevelType w:val="multilevel"/>
    <w:tmpl w:val="00000051"/>
    <w:lvl w:ilvl="0">
      <w:start w:val="1"/>
      <w:numFmt w:val="bullet"/>
      <w:lvlText w:val=""/>
      <w:lvlPicBulletId w:val="34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00000052"/>
    <w:multiLevelType w:val="multilevel"/>
    <w:tmpl w:val="00000052"/>
    <w:lvl w:ilvl="0">
      <w:start w:val="1"/>
      <w:numFmt w:val="bullet"/>
      <w:lvlText w:val=""/>
      <w:lvlPicBulletId w:val="35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2">
    <w:nsid w:val="00000053"/>
    <w:multiLevelType w:val="multilevel"/>
    <w:tmpl w:val="00000053"/>
    <w:lvl w:ilvl="0">
      <w:start w:val="1"/>
      <w:numFmt w:val="bullet"/>
      <w:lvlText w:val=""/>
      <w:lvlPicBulletId w:val="36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3">
    <w:nsid w:val="00000054"/>
    <w:multiLevelType w:val="multilevel"/>
    <w:tmpl w:val="00000054"/>
    <w:lvl w:ilvl="0">
      <w:start w:val="1"/>
      <w:numFmt w:val="bullet"/>
      <w:lvlText w:val=""/>
      <w:lvlPicBulletId w:val="37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4">
    <w:nsid w:val="00000055"/>
    <w:multiLevelType w:val="hybridMultilevel"/>
    <w:tmpl w:val="0000005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">
    <w:nsid w:val="00000056"/>
    <w:multiLevelType w:val="multilevel"/>
    <w:tmpl w:val="00000056"/>
    <w:lvl w:ilvl="0">
      <w:start w:val="1"/>
      <w:numFmt w:val="bullet"/>
      <w:lvlText w:val=""/>
      <w:lvlPicBulletId w:val="38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6">
    <w:nsid w:val="00000057"/>
    <w:multiLevelType w:val="hybridMultilevel"/>
    <w:tmpl w:val="00000057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>
    <w:nsid w:val="00000058"/>
    <w:multiLevelType w:val="multilevel"/>
    <w:tmpl w:val="00000058"/>
    <w:lvl w:ilvl="0">
      <w:start w:val="1"/>
      <w:numFmt w:val="bullet"/>
      <w:lvlText w:val=""/>
      <w:lvlPicBulletId w:val="39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8">
    <w:nsid w:val="00000059"/>
    <w:multiLevelType w:val="multilevel"/>
    <w:tmpl w:val="00000059"/>
    <w:lvl w:ilvl="0">
      <w:start w:val="1"/>
      <w:numFmt w:val="bullet"/>
      <w:lvlText w:val=""/>
      <w:lvlPicBulletId w:val="40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9">
    <w:nsid w:val="0000005A"/>
    <w:multiLevelType w:val="multilevel"/>
    <w:tmpl w:val="0000005A"/>
    <w:lvl w:ilvl="0">
      <w:start w:val="1"/>
      <w:numFmt w:val="bullet"/>
      <w:lvlText w:val=""/>
      <w:lvlPicBulletId w:val="41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0">
    <w:nsid w:val="0000005B"/>
    <w:multiLevelType w:val="multilevel"/>
    <w:tmpl w:val="0000005B"/>
    <w:lvl w:ilvl="0">
      <w:start w:val="1"/>
      <w:numFmt w:val="bullet"/>
      <w:lvlText w:val=""/>
      <w:lvlPicBulletId w:val="42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1">
    <w:nsid w:val="0000005C"/>
    <w:multiLevelType w:val="hybridMultilevel"/>
    <w:tmpl w:val="00000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>
    <w:nsid w:val="0000005D"/>
    <w:multiLevelType w:val="multilevel"/>
    <w:tmpl w:val="0000005D"/>
    <w:lvl w:ilvl="0">
      <w:start w:val="1"/>
      <w:numFmt w:val="bullet"/>
      <w:lvlText w:val=""/>
      <w:lvlPicBulletId w:val="43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3">
    <w:nsid w:val="0000005E"/>
    <w:multiLevelType w:val="hybridMultilevel"/>
    <w:tmpl w:val="00000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>
    <w:nsid w:val="0000005F"/>
    <w:multiLevelType w:val="multilevel"/>
    <w:tmpl w:val="0000005F"/>
    <w:lvl w:ilvl="0">
      <w:start w:val="1"/>
      <w:numFmt w:val="bullet"/>
      <w:lvlText w:val=""/>
      <w:lvlPicBulletId w:val="44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5">
    <w:nsid w:val="00000060"/>
    <w:multiLevelType w:val="hybridMultilevel"/>
    <w:tmpl w:val="000000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">
    <w:nsid w:val="00000061"/>
    <w:multiLevelType w:val="multilevel"/>
    <w:tmpl w:val="00000061"/>
    <w:lvl w:ilvl="0">
      <w:start w:val="1"/>
      <w:numFmt w:val="bullet"/>
      <w:lvlText w:val=""/>
      <w:lvlPicBulletId w:val="45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7">
    <w:nsid w:val="00000062"/>
    <w:multiLevelType w:val="hybridMultilevel"/>
    <w:tmpl w:val="00000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">
    <w:nsid w:val="00000063"/>
    <w:multiLevelType w:val="multilevel"/>
    <w:tmpl w:val="00000063"/>
    <w:lvl w:ilvl="0">
      <w:start w:val="1"/>
      <w:numFmt w:val="bullet"/>
      <w:lvlText w:val=""/>
      <w:lvlPicBulletId w:val="46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9">
    <w:nsid w:val="00000064"/>
    <w:multiLevelType w:val="hybridMultilevel"/>
    <w:tmpl w:val="00000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>
    <w:nsid w:val="00000065"/>
    <w:multiLevelType w:val="multilevel"/>
    <w:tmpl w:val="00000065"/>
    <w:lvl w:ilvl="0">
      <w:start w:val="1"/>
      <w:numFmt w:val="bullet"/>
      <w:lvlText w:val=""/>
      <w:lvlPicBulletId w:val="47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1">
    <w:nsid w:val="00000066"/>
    <w:multiLevelType w:val="hybridMultilevel"/>
    <w:tmpl w:val="00000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">
    <w:nsid w:val="00000067"/>
    <w:multiLevelType w:val="multilevel"/>
    <w:tmpl w:val="00000067"/>
    <w:lvl w:ilvl="0">
      <w:start w:val="1"/>
      <w:numFmt w:val="bullet"/>
      <w:lvlText w:val=""/>
      <w:lvlPicBulletId w:val="48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3">
    <w:nsid w:val="00000068"/>
    <w:multiLevelType w:val="multilevel"/>
    <w:tmpl w:val="00000068"/>
    <w:lvl w:ilvl="0">
      <w:start w:val="1"/>
      <w:numFmt w:val="bullet"/>
      <w:lvlText w:val=""/>
      <w:lvlPicBulletId w:val="49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header" Target="header2.xml" /><Relationship Id="rId24" Type="http://schemas.openxmlformats.org/officeDocument/2006/relationships/footer" Target="footer2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9.png" /><Relationship Id="rId2" Type="http://schemas.openxmlformats.org/officeDocument/2006/relationships/image" Target="media/image20.png" /><Relationship Id="rId3" Type="http://schemas.openxmlformats.org/officeDocument/2006/relationships/image" Target="media/image2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Writing Guide</dc:title>
  <dc:creator>City University of Seattle - Europe</dc:creator>
  <cp:revision>0</cp:revision>
</cp:coreProperties>
</file>